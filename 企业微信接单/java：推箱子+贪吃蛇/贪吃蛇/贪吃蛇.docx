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C062" w14:textId="77777777" w:rsidR="00DB6AFA" w:rsidRDefault="00DB6AFA" w:rsidP="00AB4C28">
      <w:pPr>
        <w:jc w:val="center"/>
      </w:pPr>
    </w:p>
    <w:p w14:paraId="4BA45009" w14:textId="77777777" w:rsidR="00DB6AFA" w:rsidRDefault="00DB6AFA" w:rsidP="00AB4C28">
      <w:pPr>
        <w:jc w:val="center"/>
      </w:pPr>
    </w:p>
    <w:p w14:paraId="799F3A57" w14:textId="77777777" w:rsidR="00DB6AFA" w:rsidRDefault="00DB6AFA" w:rsidP="00AB4C28">
      <w:pPr>
        <w:jc w:val="center"/>
      </w:pPr>
    </w:p>
    <w:p w14:paraId="6C8E09F9" w14:textId="77777777" w:rsidR="00DB6AFA" w:rsidRPr="00B544F7" w:rsidRDefault="00956CE3" w:rsidP="005E721B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Java</w:t>
      </w:r>
      <w:r w:rsidR="005E5A0C">
        <w:rPr>
          <w:rFonts w:ascii="黑体" w:eastAsia="黑体" w:hint="eastAsia"/>
          <w:b/>
          <w:sz w:val="72"/>
          <w:szCs w:val="72"/>
        </w:rPr>
        <w:t>程序设计</w:t>
      </w:r>
    </w:p>
    <w:p w14:paraId="202184BA" w14:textId="77777777" w:rsidR="00DB6AFA" w:rsidRPr="00B544F7" w:rsidRDefault="00DB6AFA" w:rsidP="005E721B">
      <w:pPr>
        <w:jc w:val="center"/>
        <w:rPr>
          <w:rFonts w:ascii="黑体" w:eastAsia="黑体"/>
          <w:b/>
          <w:sz w:val="120"/>
          <w:szCs w:val="120"/>
        </w:rPr>
      </w:pPr>
      <w:r w:rsidRPr="00B544F7">
        <w:rPr>
          <w:rFonts w:ascii="黑体" w:eastAsia="黑体" w:hint="eastAsia"/>
          <w:b/>
          <w:sz w:val="120"/>
          <w:szCs w:val="120"/>
        </w:rPr>
        <w:t>课程设计报告</w:t>
      </w:r>
    </w:p>
    <w:p w14:paraId="40EDA35F" w14:textId="77777777" w:rsidR="00DB6AFA" w:rsidRPr="007E6E05" w:rsidRDefault="00DB6AFA" w:rsidP="00AB4C28">
      <w:pPr>
        <w:jc w:val="center"/>
      </w:pPr>
    </w:p>
    <w:p w14:paraId="77A13825" w14:textId="77777777" w:rsidR="005E5A0C" w:rsidRDefault="005E5A0C" w:rsidP="005E5A0C">
      <w:pPr>
        <w:spacing w:line="440" w:lineRule="atLeast"/>
        <w:jc w:val="center"/>
        <w:rPr>
          <w:rFonts w:eastAsia="黑体"/>
          <w:b/>
          <w:sz w:val="52"/>
          <w:szCs w:val="52"/>
        </w:rPr>
      </w:pPr>
    </w:p>
    <w:p w14:paraId="7EF3CBF6" w14:textId="77777777" w:rsidR="00DB6AFA" w:rsidRPr="00955427" w:rsidRDefault="00956CE3" w:rsidP="005E5A0C">
      <w:pPr>
        <w:spacing w:line="440" w:lineRule="atLeast"/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****</w:t>
      </w:r>
      <w:r w:rsidR="005E5A0C" w:rsidRPr="00955427">
        <w:rPr>
          <w:rFonts w:eastAsia="黑体"/>
          <w:b/>
          <w:sz w:val="52"/>
          <w:szCs w:val="52"/>
        </w:rPr>
        <w:t xml:space="preserve"> </w:t>
      </w:r>
    </w:p>
    <w:p w14:paraId="69E4AB8E" w14:textId="77777777" w:rsidR="00DB6AFA" w:rsidRDefault="00DB6AFA" w:rsidP="007C1D0E"/>
    <w:p w14:paraId="049644ED" w14:textId="77777777" w:rsidR="007C1D0E" w:rsidRDefault="007C1D0E" w:rsidP="002F1049">
      <w:pPr>
        <w:tabs>
          <w:tab w:val="left" w:pos="7394"/>
        </w:tabs>
        <w:rPr>
          <w:sz w:val="30"/>
          <w:szCs w:val="30"/>
        </w:rPr>
      </w:pPr>
    </w:p>
    <w:p w14:paraId="13DEDF83" w14:textId="77777777" w:rsidR="002F1049" w:rsidRDefault="002F1049" w:rsidP="002F1049">
      <w:pPr>
        <w:tabs>
          <w:tab w:val="left" w:pos="7394"/>
        </w:tabs>
        <w:rPr>
          <w:sz w:val="30"/>
          <w:szCs w:val="30"/>
        </w:rPr>
      </w:pPr>
    </w:p>
    <w:p w14:paraId="68316CE5" w14:textId="77777777" w:rsidR="002F1049" w:rsidRDefault="002F1049" w:rsidP="002F1049">
      <w:pPr>
        <w:tabs>
          <w:tab w:val="left" w:pos="7394"/>
        </w:tabs>
        <w:rPr>
          <w:sz w:val="30"/>
          <w:szCs w:val="30"/>
        </w:rPr>
      </w:pPr>
    </w:p>
    <w:p w14:paraId="4B2B71E5" w14:textId="77777777" w:rsidR="002F1049" w:rsidRPr="00955427" w:rsidRDefault="002F1049" w:rsidP="002F1049">
      <w:pPr>
        <w:tabs>
          <w:tab w:val="left" w:pos="7394"/>
        </w:tabs>
        <w:rPr>
          <w:sz w:val="30"/>
          <w:szCs w:val="30"/>
        </w:rPr>
      </w:pPr>
    </w:p>
    <w:tbl>
      <w:tblPr>
        <w:tblW w:w="3337" w:type="pct"/>
        <w:jc w:val="center"/>
        <w:tblLook w:val="01E0" w:firstRow="1" w:lastRow="1" w:firstColumn="1" w:lastColumn="1" w:noHBand="0" w:noVBand="0"/>
      </w:tblPr>
      <w:tblGrid>
        <w:gridCol w:w="2103"/>
        <w:gridCol w:w="3906"/>
      </w:tblGrid>
      <w:tr w:rsidR="00DB6AFA" w:rsidRPr="00955427" w14:paraId="6055EC28" w14:textId="77777777" w:rsidTr="0004113E">
        <w:trPr>
          <w:trHeight w:val="567"/>
          <w:jc w:val="center"/>
        </w:trPr>
        <w:tc>
          <w:tcPr>
            <w:tcW w:w="1750" w:type="pct"/>
            <w:vAlign w:val="bottom"/>
          </w:tcPr>
          <w:p w14:paraId="5CBD3CD3" w14:textId="77777777" w:rsidR="00DB6AFA" w:rsidRPr="00955427" w:rsidRDefault="00DB6AFA" w:rsidP="00AB4C28">
            <w:pPr>
              <w:pStyle w:val="a4"/>
              <w:rPr>
                <w:b/>
                <w:sz w:val="30"/>
                <w:szCs w:val="30"/>
              </w:rPr>
            </w:pPr>
            <w:r w:rsidRPr="00955427">
              <w:rPr>
                <w:rFonts w:hint="eastAsia"/>
                <w:b/>
                <w:sz w:val="30"/>
                <w:szCs w:val="30"/>
              </w:rPr>
              <w:t>专</w:t>
            </w:r>
            <w:r w:rsidRPr="00955427">
              <w:rPr>
                <w:b/>
                <w:sz w:val="30"/>
                <w:szCs w:val="30"/>
              </w:rPr>
              <w:t xml:space="preserve">    </w:t>
            </w:r>
            <w:r w:rsidRPr="00955427">
              <w:rPr>
                <w:rFonts w:hint="eastAsia"/>
                <w:b/>
                <w:sz w:val="30"/>
                <w:szCs w:val="30"/>
              </w:rPr>
              <w:t>业</w:t>
            </w:r>
          </w:p>
        </w:tc>
        <w:tc>
          <w:tcPr>
            <w:tcW w:w="3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3544D" w14:textId="77777777" w:rsidR="00DB6AFA" w:rsidRPr="00955427" w:rsidRDefault="00DB6AFA" w:rsidP="00AB4C28">
            <w:pPr>
              <w:pStyle w:val="a4"/>
              <w:jc w:val="center"/>
              <w:rPr>
                <w:b/>
                <w:sz w:val="30"/>
                <w:szCs w:val="30"/>
              </w:rPr>
            </w:pPr>
          </w:p>
        </w:tc>
      </w:tr>
      <w:tr w:rsidR="00DB6AFA" w:rsidRPr="00955427" w14:paraId="64AF6E6C" w14:textId="77777777" w:rsidTr="0004113E">
        <w:trPr>
          <w:trHeight w:val="567"/>
          <w:jc w:val="center"/>
        </w:trPr>
        <w:tc>
          <w:tcPr>
            <w:tcW w:w="1750" w:type="pct"/>
            <w:vAlign w:val="bottom"/>
          </w:tcPr>
          <w:p w14:paraId="5B51A0BB" w14:textId="77777777" w:rsidR="00DB6AFA" w:rsidRPr="00955427" w:rsidRDefault="00DB6AFA" w:rsidP="00AB4C28">
            <w:pPr>
              <w:pStyle w:val="a4"/>
              <w:rPr>
                <w:b/>
                <w:sz w:val="30"/>
                <w:szCs w:val="30"/>
              </w:rPr>
            </w:pPr>
            <w:r w:rsidRPr="00955427">
              <w:rPr>
                <w:rFonts w:hint="eastAsia"/>
                <w:b/>
                <w:sz w:val="30"/>
                <w:szCs w:val="30"/>
              </w:rPr>
              <w:t>班</w:t>
            </w:r>
            <w:r w:rsidRPr="00955427">
              <w:rPr>
                <w:b/>
                <w:sz w:val="30"/>
                <w:szCs w:val="30"/>
              </w:rPr>
              <w:t xml:space="preserve">    </w:t>
            </w:r>
            <w:r w:rsidRPr="00955427">
              <w:rPr>
                <w:rFonts w:hint="eastAsia"/>
                <w:b/>
                <w:sz w:val="30"/>
                <w:szCs w:val="30"/>
              </w:rPr>
              <w:t>级</w:t>
            </w:r>
          </w:p>
        </w:tc>
        <w:tc>
          <w:tcPr>
            <w:tcW w:w="3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901CD8" w14:textId="77777777" w:rsidR="00DB6AFA" w:rsidRPr="00955427" w:rsidRDefault="00DB6AFA" w:rsidP="00AB4C28">
            <w:pPr>
              <w:pStyle w:val="a4"/>
              <w:jc w:val="center"/>
              <w:rPr>
                <w:b/>
                <w:sz w:val="30"/>
                <w:szCs w:val="30"/>
              </w:rPr>
            </w:pPr>
          </w:p>
        </w:tc>
      </w:tr>
      <w:tr w:rsidR="00DB6AFA" w:rsidRPr="00955427" w14:paraId="72533484" w14:textId="77777777" w:rsidTr="0004113E">
        <w:trPr>
          <w:trHeight w:val="567"/>
          <w:jc w:val="center"/>
        </w:trPr>
        <w:tc>
          <w:tcPr>
            <w:tcW w:w="1750" w:type="pct"/>
            <w:vAlign w:val="bottom"/>
          </w:tcPr>
          <w:p w14:paraId="392C0AEA" w14:textId="77777777" w:rsidR="00DB6AFA" w:rsidRPr="00955427" w:rsidRDefault="00DB6AFA" w:rsidP="00AB4C28">
            <w:pPr>
              <w:pStyle w:val="a4"/>
              <w:rPr>
                <w:b/>
                <w:sz w:val="30"/>
                <w:szCs w:val="30"/>
              </w:rPr>
            </w:pPr>
            <w:r w:rsidRPr="00955427">
              <w:rPr>
                <w:rFonts w:hint="eastAsia"/>
                <w:b/>
                <w:sz w:val="30"/>
                <w:szCs w:val="30"/>
              </w:rPr>
              <w:t>学</w:t>
            </w:r>
            <w:r w:rsidRPr="00955427">
              <w:rPr>
                <w:b/>
                <w:sz w:val="30"/>
                <w:szCs w:val="30"/>
              </w:rPr>
              <w:t xml:space="preserve">    </w:t>
            </w:r>
            <w:r w:rsidRPr="00955427">
              <w:rPr>
                <w:rFonts w:hint="eastAsia"/>
                <w:b/>
                <w:sz w:val="30"/>
                <w:szCs w:val="30"/>
              </w:rPr>
              <w:t>号</w:t>
            </w:r>
          </w:p>
        </w:tc>
        <w:tc>
          <w:tcPr>
            <w:tcW w:w="3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AB7923" w14:textId="77777777" w:rsidR="00DB6AFA" w:rsidRPr="00955427" w:rsidRDefault="00B603C1" w:rsidP="007322D8">
            <w:pPr>
              <w:pStyle w:val="a4"/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****</w:t>
            </w:r>
            <w:r w:rsidR="00DB6AFA">
              <w:rPr>
                <w:b/>
                <w:sz w:val="30"/>
                <w:szCs w:val="30"/>
              </w:rPr>
              <w:t xml:space="preserve">******  </w:t>
            </w:r>
          </w:p>
        </w:tc>
      </w:tr>
      <w:tr w:rsidR="00DB6AFA" w:rsidRPr="00955427" w14:paraId="7B7618A0" w14:textId="77777777" w:rsidTr="0004113E">
        <w:trPr>
          <w:trHeight w:val="567"/>
          <w:jc w:val="center"/>
        </w:trPr>
        <w:tc>
          <w:tcPr>
            <w:tcW w:w="1750" w:type="pct"/>
            <w:vAlign w:val="bottom"/>
          </w:tcPr>
          <w:p w14:paraId="7D128F01" w14:textId="77777777" w:rsidR="00DB6AFA" w:rsidRPr="00955427" w:rsidRDefault="00DB6AFA" w:rsidP="00AB4C28">
            <w:pPr>
              <w:pStyle w:val="a4"/>
              <w:rPr>
                <w:b/>
                <w:sz w:val="30"/>
                <w:szCs w:val="30"/>
              </w:rPr>
            </w:pPr>
            <w:r w:rsidRPr="00955427">
              <w:rPr>
                <w:rFonts w:hint="eastAsia"/>
                <w:b/>
                <w:sz w:val="30"/>
                <w:szCs w:val="30"/>
              </w:rPr>
              <w:t>姓</w:t>
            </w:r>
            <w:r w:rsidRPr="00955427">
              <w:rPr>
                <w:b/>
                <w:sz w:val="30"/>
                <w:szCs w:val="30"/>
              </w:rPr>
              <w:t xml:space="preserve">    </w:t>
            </w:r>
            <w:r w:rsidRPr="00955427">
              <w:rPr>
                <w:rFonts w:hint="eastAsia"/>
                <w:b/>
                <w:sz w:val="30"/>
                <w:szCs w:val="30"/>
              </w:rPr>
              <w:t>名</w:t>
            </w:r>
          </w:p>
        </w:tc>
        <w:tc>
          <w:tcPr>
            <w:tcW w:w="3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051EA9" w14:textId="77777777" w:rsidR="00DB6AFA" w:rsidRPr="00955427" w:rsidRDefault="00DB6AFA" w:rsidP="00AB4C28">
            <w:pPr>
              <w:pStyle w:val="a4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7C9BAD27" w14:textId="77777777" w:rsidR="00DB6AFA" w:rsidRPr="00955427" w:rsidRDefault="00DB6AFA" w:rsidP="00AB4C28">
      <w:pPr>
        <w:jc w:val="center"/>
        <w:rPr>
          <w:b/>
          <w:sz w:val="30"/>
          <w:szCs w:val="30"/>
        </w:rPr>
      </w:pPr>
    </w:p>
    <w:p w14:paraId="7B4EBB42" w14:textId="77777777" w:rsidR="00DB6AFA" w:rsidRDefault="00DB6AFA" w:rsidP="00AB4C28">
      <w:pPr>
        <w:spacing w:line="440" w:lineRule="atLeast"/>
        <w:jc w:val="center"/>
        <w:rPr>
          <w:b/>
          <w:sz w:val="30"/>
          <w:szCs w:val="30"/>
        </w:rPr>
      </w:pPr>
    </w:p>
    <w:p w14:paraId="1672CA31" w14:textId="77777777" w:rsidR="00DB6AFA" w:rsidRPr="00955427" w:rsidRDefault="00DB6AFA" w:rsidP="00AB4C28">
      <w:pPr>
        <w:spacing w:line="440" w:lineRule="atLeast"/>
        <w:jc w:val="center"/>
        <w:rPr>
          <w:b/>
          <w:sz w:val="30"/>
          <w:szCs w:val="30"/>
        </w:rPr>
      </w:pPr>
    </w:p>
    <w:p w14:paraId="4CC36CFA" w14:textId="77777777" w:rsidR="00DB6AFA" w:rsidRDefault="00DB6AFA" w:rsidP="005E721B">
      <w:pPr>
        <w:jc w:val="center"/>
        <w:rPr>
          <w:rFonts w:ascii="宋体" w:hAnsi="宋体"/>
          <w:b/>
          <w:bCs/>
          <w:color w:val="000000"/>
          <w:sz w:val="36"/>
        </w:rPr>
      </w:pPr>
      <w:bookmarkStart w:id="0" w:name="_Toc137374532"/>
      <w:bookmarkStart w:id="1" w:name="_Toc137374680"/>
      <w:r w:rsidRPr="006D4ACB">
        <w:rPr>
          <w:rFonts w:ascii="宋体" w:hAnsi="宋体" w:hint="eastAsia"/>
          <w:b/>
          <w:bCs/>
          <w:color w:val="000000"/>
          <w:sz w:val="36"/>
        </w:rPr>
        <w:t>二</w:t>
      </w:r>
      <w:r w:rsidRPr="006D4ACB">
        <w:rPr>
          <w:rFonts w:ascii="宋体" w:hAnsi="宋体"/>
          <w:b/>
          <w:bCs/>
          <w:color w:val="000000"/>
          <w:sz w:val="36"/>
        </w:rPr>
        <w:t xml:space="preserve"> </w:t>
      </w:r>
      <w:r>
        <w:rPr>
          <w:rFonts w:ascii="宋体" w:hAnsi="宋体" w:hint="eastAsia"/>
          <w:b/>
          <w:bCs/>
          <w:color w:val="000000"/>
          <w:sz w:val="36"/>
        </w:rPr>
        <w:t>○</w:t>
      </w:r>
      <w:r>
        <w:rPr>
          <w:rFonts w:ascii="宋体" w:hAnsi="宋体"/>
          <w:b/>
          <w:bCs/>
          <w:color w:val="000000"/>
          <w:sz w:val="36"/>
        </w:rPr>
        <w:t xml:space="preserve"> </w:t>
      </w:r>
      <w:r w:rsidR="00CD37B0">
        <w:rPr>
          <w:rFonts w:ascii="宋体" w:hAnsi="宋体" w:hint="eastAsia"/>
          <w:b/>
          <w:bCs/>
          <w:color w:val="000000"/>
          <w:sz w:val="36"/>
        </w:rPr>
        <w:t xml:space="preserve">   </w:t>
      </w:r>
      <w:r w:rsidRPr="006D4ACB">
        <w:rPr>
          <w:rFonts w:ascii="宋体" w:hAnsi="宋体" w:hint="eastAsia"/>
          <w:b/>
          <w:bCs/>
          <w:color w:val="000000"/>
          <w:sz w:val="36"/>
        </w:rPr>
        <w:t>年</w:t>
      </w:r>
      <w:r w:rsidRPr="006D4ACB">
        <w:rPr>
          <w:rFonts w:ascii="宋体" w:hAnsi="宋体"/>
          <w:b/>
          <w:bCs/>
          <w:color w:val="000000"/>
          <w:sz w:val="36"/>
        </w:rPr>
        <w:t xml:space="preserve"> </w:t>
      </w:r>
      <w:r w:rsidR="002F1049">
        <w:rPr>
          <w:rFonts w:ascii="宋体" w:hAnsi="宋体" w:hint="eastAsia"/>
          <w:b/>
          <w:bCs/>
          <w:color w:val="000000"/>
          <w:sz w:val="36"/>
        </w:rPr>
        <w:t xml:space="preserve">  </w:t>
      </w:r>
      <w:r w:rsidRPr="006D4ACB">
        <w:rPr>
          <w:rFonts w:ascii="宋体" w:hAnsi="宋体"/>
          <w:b/>
          <w:bCs/>
          <w:color w:val="000000"/>
          <w:sz w:val="36"/>
        </w:rPr>
        <w:t xml:space="preserve"> </w:t>
      </w:r>
      <w:r w:rsidRPr="006D4ACB">
        <w:rPr>
          <w:rFonts w:ascii="宋体" w:hAnsi="宋体" w:hint="eastAsia"/>
          <w:b/>
          <w:bCs/>
          <w:color w:val="000000"/>
          <w:sz w:val="36"/>
        </w:rPr>
        <w:t>月</w:t>
      </w:r>
    </w:p>
    <w:p w14:paraId="00388EFD" w14:textId="77777777" w:rsidR="00CD37B0" w:rsidRPr="006D4ACB" w:rsidRDefault="00CD37B0" w:rsidP="005E721B">
      <w:pPr>
        <w:jc w:val="center"/>
        <w:rPr>
          <w:rFonts w:ascii="宋体"/>
          <w:b/>
          <w:bCs/>
          <w:color w:val="000000"/>
          <w:sz w:val="30"/>
          <w:u w:val="single"/>
        </w:rPr>
      </w:pPr>
    </w:p>
    <w:p w14:paraId="14D21D0F" w14:textId="77777777" w:rsidR="00DB6AFA" w:rsidRDefault="00DB6AFA" w:rsidP="00AB4C28">
      <w:pPr>
        <w:spacing w:line="440" w:lineRule="atLeas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目录</w:t>
      </w:r>
    </w:p>
    <w:p w14:paraId="4B9EDF51" w14:textId="77777777" w:rsidR="00260E3D" w:rsidRDefault="00260E3D" w:rsidP="00260E3D">
      <w:pPr>
        <w:pStyle w:val="TOC2"/>
        <w:numPr>
          <w:ilvl w:val="0"/>
          <w:numId w:val="0"/>
        </w:numPr>
        <w:ind w:left="1444"/>
      </w:pPr>
    </w:p>
    <w:p w14:paraId="37381E6C" w14:textId="6C169621" w:rsidR="00260E3D" w:rsidRDefault="00260E3D" w:rsidP="00260E3D">
      <w:pPr>
        <w:pStyle w:val="TOC2"/>
      </w:pPr>
      <w:bookmarkStart w:id="2" w:name="_Hlk130142829"/>
      <w:r>
        <w:rPr>
          <w:rFonts w:hint="eastAsia"/>
        </w:rPr>
        <w:t>···················································设计目的</w:t>
      </w:r>
    </w:p>
    <w:p w14:paraId="7EF3F3DE" w14:textId="2796FD85" w:rsidR="00260E3D" w:rsidRDefault="00260E3D" w:rsidP="00260E3D">
      <w:pPr>
        <w:pStyle w:val="TOC2"/>
      </w:pPr>
      <w:r>
        <w:rPr>
          <w:rFonts w:hint="eastAsia"/>
        </w:rPr>
        <w:t>·············································设计思路与分析</w:t>
      </w:r>
    </w:p>
    <w:p w14:paraId="6FDF754B" w14:textId="2FF8854B" w:rsidR="00260E3D" w:rsidRDefault="00260E3D" w:rsidP="00260E3D">
      <w:pPr>
        <w:pStyle w:val="TOC2"/>
        <w:numPr>
          <w:ilvl w:val="0"/>
          <w:numId w:val="0"/>
        </w:numPr>
        <w:ind w:left="1444"/>
      </w:pPr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··················································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时序图</w:t>
      </w:r>
    </w:p>
    <w:p w14:paraId="277A8BC4" w14:textId="0C01FADE" w:rsidR="00260E3D" w:rsidRDefault="00260E3D" w:rsidP="00260E3D">
      <w:pPr>
        <w:pStyle w:val="TOC2"/>
        <w:numPr>
          <w:ilvl w:val="0"/>
          <w:numId w:val="0"/>
        </w:numPr>
        <w:ind w:left="1444"/>
      </w:pPr>
      <w:r>
        <w:tab/>
      </w:r>
      <w:r>
        <w:rPr>
          <w:rFonts w:hint="eastAsia"/>
        </w:rPr>
        <w:t>····················································</w:t>
      </w:r>
      <w:r>
        <w:rPr>
          <w:rFonts w:hint="eastAsia"/>
        </w:rPr>
        <w:t>2</w:t>
      </w:r>
      <w:r>
        <w:t>.2</w:t>
      </w:r>
      <w:r>
        <w:rPr>
          <w:rFonts w:hint="eastAsia"/>
        </w:rPr>
        <w:t>类图</w:t>
      </w:r>
    </w:p>
    <w:p w14:paraId="691C01E7" w14:textId="28AD10BA" w:rsidR="00260E3D" w:rsidRDefault="00260E3D" w:rsidP="00260E3D">
      <w:pPr>
        <w:pStyle w:val="TOC2"/>
      </w:pPr>
      <w:r>
        <w:rPr>
          <w:rFonts w:hint="eastAsia"/>
        </w:rPr>
        <w:t>···················································具体代码</w:t>
      </w:r>
    </w:p>
    <w:p w14:paraId="7281D9ED" w14:textId="76853334" w:rsidR="00260E3D" w:rsidRPr="00522D66" w:rsidRDefault="00260E3D" w:rsidP="00260E3D">
      <w:pPr>
        <w:pStyle w:val="TOC2"/>
      </w:pPr>
      <w:r>
        <w:rPr>
          <w:rFonts w:hint="eastAsia"/>
        </w:rPr>
        <w:t>·····················································评分表</w:t>
      </w:r>
      <w:r>
        <w:fldChar w:fldCharType="begin"/>
      </w:r>
      <w:r w:rsidRPr="00522D66">
        <w:instrText xml:space="preserve"> TOC \o "1-3" \h \z \u </w:instrText>
      </w:r>
      <w:r>
        <w:fldChar w:fldCharType="separate"/>
      </w:r>
    </w:p>
    <w:p w14:paraId="46B4C78E" w14:textId="744A3A79" w:rsidR="00DB6AFA" w:rsidRPr="00260E3D" w:rsidRDefault="00260E3D" w:rsidP="00260E3D">
      <w:pPr>
        <w:spacing w:line="440" w:lineRule="atLeast"/>
        <w:jc w:val="center"/>
        <w:rPr>
          <w:b/>
          <w:sz w:val="30"/>
          <w:szCs w:val="30"/>
        </w:rPr>
      </w:pPr>
      <w:r>
        <w:rPr>
          <w:sz w:val="30"/>
          <w:szCs w:val="30"/>
        </w:rPr>
        <w:fldChar w:fldCharType="end"/>
      </w:r>
      <w:bookmarkEnd w:id="2"/>
      <w:r w:rsidR="00CF0B15">
        <w:fldChar w:fldCharType="begin"/>
      </w:r>
      <w:r w:rsidR="00DB6AFA">
        <w:instrText xml:space="preserve"> TOC \o "1-3" \h \z \u </w:instrText>
      </w:r>
      <w:r w:rsidR="00CF0B15">
        <w:fldChar w:fldCharType="separate"/>
      </w:r>
    </w:p>
    <w:p w14:paraId="20586755" w14:textId="09B05223" w:rsidR="00DB6AFA" w:rsidRPr="00955427" w:rsidRDefault="00CF0B15" w:rsidP="00AB4C28">
      <w:pPr>
        <w:spacing w:line="440" w:lineRule="atLeast"/>
        <w:jc w:val="center"/>
        <w:rPr>
          <w:sz w:val="30"/>
          <w:szCs w:val="30"/>
        </w:rPr>
        <w:sectPr w:rsidR="00DB6AFA" w:rsidRPr="00955427" w:rsidSect="002D1DD3">
          <w:footerReference w:type="even" r:id="rId7"/>
          <w:pgSz w:w="11907" w:h="16840" w:code="9"/>
          <w:pgMar w:top="1985" w:right="1418" w:bottom="1418" w:left="1701" w:header="1418" w:footer="1021" w:gutter="0"/>
          <w:pgNumType w:fmt="upperRoman" w:start="1"/>
          <w:cols w:space="425"/>
          <w:docGrid w:type="linesAndChars" w:linePitch="419" w:charSpace="410"/>
        </w:sectPr>
      </w:pPr>
      <w:r>
        <w:rPr>
          <w:sz w:val="30"/>
          <w:szCs w:val="30"/>
        </w:rPr>
        <w:fldChar w:fldCharType="end"/>
      </w:r>
    </w:p>
    <w:p w14:paraId="7A80EC0F" w14:textId="77777777" w:rsidR="00DB6AFA" w:rsidRDefault="00DB6AFA" w:rsidP="007C1D0E">
      <w:pPr>
        <w:pStyle w:val="2"/>
        <w:numPr>
          <w:ilvl w:val="0"/>
          <w:numId w:val="18"/>
        </w:numPr>
        <w:rPr>
          <w:b w:val="0"/>
        </w:rPr>
      </w:pPr>
      <w:bookmarkStart w:id="3" w:name="_Toc323933086"/>
      <w:bookmarkStart w:id="4" w:name="_Toc323933311"/>
      <w:bookmarkStart w:id="5" w:name="_Toc323933401"/>
      <w:bookmarkEnd w:id="0"/>
      <w:bookmarkEnd w:id="1"/>
      <w:r w:rsidRPr="00AF5117">
        <w:rPr>
          <w:rFonts w:hint="eastAsia"/>
          <w:b w:val="0"/>
        </w:rPr>
        <w:lastRenderedPageBreak/>
        <w:t>设计目的</w:t>
      </w:r>
      <w:bookmarkEnd w:id="3"/>
      <w:bookmarkEnd w:id="4"/>
      <w:bookmarkEnd w:id="5"/>
    </w:p>
    <w:p w14:paraId="262E3405" w14:textId="5233D545" w:rsidR="007C1D0E" w:rsidRPr="007C1D0E" w:rsidRDefault="001A500E" w:rsidP="007C1D0E">
      <w:r>
        <w:rPr>
          <w:rFonts w:hint="eastAsia"/>
        </w:rPr>
        <w:t>为了体现所学知识，计划使用</w:t>
      </w:r>
      <w:r>
        <w:rPr>
          <w:rFonts w:hint="eastAsia"/>
        </w:rPr>
        <w:t>java</w:t>
      </w:r>
      <w:r>
        <w:rPr>
          <w:rFonts w:hint="eastAsia"/>
        </w:rPr>
        <w:t>做一个类似贪吃蛇的小游戏</w:t>
      </w:r>
    </w:p>
    <w:p w14:paraId="558E5977" w14:textId="77777777" w:rsidR="00DB6AFA" w:rsidRDefault="005E5A0C" w:rsidP="00C20E5D">
      <w:pPr>
        <w:pStyle w:val="2"/>
        <w:rPr>
          <w:b w:val="0"/>
        </w:rPr>
      </w:pPr>
      <w:bookmarkStart w:id="6" w:name="_Toc323933087"/>
      <w:bookmarkStart w:id="7" w:name="_Toc323933312"/>
      <w:bookmarkStart w:id="8" w:name="_Toc323933402"/>
      <w:r>
        <w:rPr>
          <w:rFonts w:hint="eastAsia"/>
          <w:b w:val="0"/>
        </w:rPr>
        <w:t>二、设计思路与</w:t>
      </w:r>
      <w:r w:rsidR="00DB6AFA" w:rsidRPr="00AF5117">
        <w:rPr>
          <w:rFonts w:hint="eastAsia"/>
          <w:b w:val="0"/>
        </w:rPr>
        <w:t>分析</w:t>
      </w:r>
      <w:bookmarkEnd w:id="6"/>
      <w:bookmarkEnd w:id="7"/>
      <w:bookmarkEnd w:id="8"/>
    </w:p>
    <w:p w14:paraId="11B92DC0" w14:textId="60B62A1E" w:rsidR="00B92002" w:rsidRDefault="001A500E" w:rsidP="00CD37B0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GUI</w:t>
      </w:r>
      <w:r>
        <w:rPr>
          <w:rFonts w:hint="eastAsia"/>
        </w:rPr>
        <w:t>的图形界面</w:t>
      </w:r>
      <w:r w:rsidR="00B92002">
        <w:rPr>
          <w:rFonts w:hint="eastAsia"/>
        </w:rPr>
        <w:t>，运用动作响应函数，按钮，面板，等组件。</w:t>
      </w:r>
    </w:p>
    <w:p w14:paraId="477ABB2E" w14:textId="7B664880" w:rsidR="00260E3D" w:rsidRDefault="00260E3D" w:rsidP="00CD37B0">
      <w:r>
        <w:rPr>
          <w:rFonts w:hint="eastAsia"/>
        </w:rPr>
        <w:t>主要使用</w:t>
      </w:r>
      <w:r>
        <w:rPr>
          <w:rFonts w:hint="eastAsia"/>
        </w:rPr>
        <w:t>swing</w:t>
      </w:r>
      <w:r>
        <w:rPr>
          <w:rFonts w:hint="eastAsia"/>
        </w:rPr>
        <w:t>，</w:t>
      </w:r>
      <w:r>
        <w:rPr>
          <w:rFonts w:hint="eastAsia"/>
        </w:rPr>
        <w:t>awt</w:t>
      </w:r>
      <w:r>
        <w:rPr>
          <w:rFonts w:hint="eastAsia"/>
        </w:rPr>
        <w:t>中的</w:t>
      </w:r>
      <w:r w:rsidRPr="00260E3D">
        <w:t>event</w:t>
      </w:r>
      <w:r>
        <w:rPr>
          <w:rFonts w:hint="eastAsia"/>
        </w:rPr>
        <w:t>，</w:t>
      </w:r>
      <w:r w:rsidRPr="00260E3D">
        <w:t>Jpanel</w:t>
      </w:r>
      <w:r>
        <w:rPr>
          <w:rFonts w:hint="eastAsia"/>
        </w:rPr>
        <w:t>，</w:t>
      </w:r>
      <w:r w:rsidRPr="00260E3D">
        <w:t>ActionListener</w:t>
      </w:r>
      <w:r>
        <w:rPr>
          <w:rFonts w:hint="eastAsia"/>
        </w:rPr>
        <w:t>，</w:t>
      </w:r>
      <w:r w:rsidRPr="00260E3D">
        <w:t>KeyListener</w:t>
      </w:r>
      <w:r>
        <w:rPr>
          <w:rFonts w:hint="eastAsia"/>
        </w:rPr>
        <w:t>，</w:t>
      </w:r>
      <w:r w:rsidRPr="00260E3D">
        <w:t>Runnable</w:t>
      </w:r>
      <w:r w:rsidR="00335CD0">
        <w:rPr>
          <w:rFonts w:hint="eastAsia"/>
        </w:rPr>
        <w:t>库</w:t>
      </w:r>
    </w:p>
    <w:p w14:paraId="449F5D37" w14:textId="77777777" w:rsidR="003A7C42" w:rsidRDefault="00B92002" w:rsidP="00CD37B0">
      <w:r>
        <w:rPr>
          <w:rFonts w:hint="eastAsia"/>
        </w:rPr>
        <w:t>运行环境：</w:t>
      </w:r>
    </w:p>
    <w:p w14:paraId="2E3D9F4C" w14:textId="77777777" w:rsidR="003A7C42" w:rsidRDefault="00B92002" w:rsidP="00CD37B0">
      <w:r>
        <w:rPr>
          <w:rFonts w:hint="eastAsia"/>
        </w:rPr>
        <w:t>jdk</w:t>
      </w:r>
      <w:r>
        <w:t xml:space="preserve">1.8 </w:t>
      </w:r>
    </w:p>
    <w:p w14:paraId="7562745B" w14:textId="7CD2636F" w:rsidR="00B92002" w:rsidRPr="00CD37B0" w:rsidRDefault="00B92002" w:rsidP="00CD37B0">
      <w:r>
        <w:rPr>
          <w:rFonts w:hint="eastAsia"/>
        </w:rPr>
        <w:t>IDEA</w:t>
      </w:r>
    </w:p>
    <w:p w14:paraId="2EF87497" w14:textId="77777777" w:rsidR="00F1021A" w:rsidRPr="006268EB" w:rsidRDefault="00F1021A" w:rsidP="00F1021A">
      <w:pPr>
        <w:pStyle w:val="2"/>
        <w:rPr>
          <w:sz w:val="28"/>
          <w:szCs w:val="28"/>
        </w:rPr>
      </w:pPr>
      <w:bookmarkStart w:id="9" w:name="_Toc323933088"/>
      <w:bookmarkStart w:id="10" w:name="_Toc323933313"/>
      <w:bookmarkStart w:id="11" w:name="_Toc323933403"/>
      <w:r w:rsidRPr="006268EB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时序图</w:t>
      </w:r>
    </w:p>
    <w:p w14:paraId="15C125A2" w14:textId="181C5BEF" w:rsidR="00F1021A" w:rsidRPr="002D1DD3" w:rsidRDefault="0014053B" w:rsidP="00F1021A">
      <w:pPr>
        <w:jc w:val="center"/>
        <w:rPr>
          <w:color w:val="000000"/>
          <w:sz w:val="24"/>
        </w:rPr>
      </w:pPr>
      <w:r>
        <w:rPr>
          <w:noProof/>
        </w:rPr>
        <w:pict w14:anchorId="34015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62pt;height:98pt;visibility:visible;mso-wrap-style:square">
            <v:imagedata r:id="rId8" o:title=""/>
          </v:shape>
        </w:pict>
      </w:r>
    </w:p>
    <w:p w14:paraId="2DCD6DBA" w14:textId="77777777" w:rsidR="00F1021A" w:rsidRDefault="00F1021A" w:rsidP="00F1021A">
      <w:pPr>
        <w:pStyle w:val="2"/>
        <w:rPr>
          <w:sz w:val="28"/>
          <w:szCs w:val="28"/>
        </w:rPr>
      </w:pPr>
      <w:bookmarkStart w:id="12" w:name="_Toc323933089"/>
      <w:bookmarkStart w:id="13" w:name="_Toc323933314"/>
      <w:bookmarkStart w:id="14" w:name="_Toc323933404"/>
      <w:r w:rsidRPr="006268EB">
        <w:rPr>
          <w:sz w:val="28"/>
          <w:szCs w:val="28"/>
        </w:rPr>
        <w:t xml:space="preserve">2.2 </w:t>
      </w:r>
      <w:bookmarkEnd w:id="12"/>
      <w:bookmarkEnd w:id="13"/>
      <w:bookmarkEnd w:id="14"/>
      <w:r>
        <w:rPr>
          <w:rFonts w:hint="eastAsia"/>
          <w:sz w:val="28"/>
          <w:szCs w:val="28"/>
        </w:rPr>
        <w:t>类图</w:t>
      </w:r>
    </w:p>
    <w:p w14:paraId="3CF7430D" w14:textId="77777777" w:rsidR="00F1021A" w:rsidRDefault="00F1021A" w:rsidP="00F1021A"/>
    <w:p w14:paraId="5FA3EB3E" w14:textId="19678667" w:rsidR="00DB6AFA" w:rsidRDefault="0014053B" w:rsidP="005F7E50">
      <w:r>
        <w:lastRenderedPageBreak/>
        <w:pict w14:anchorId="4E08F7BE">
          <v:shape id="_x0000_i1026" type="#_x0000_t75" style="width:377pt;height:301.5pt">
            <v:imagedata r:id="rId9" o:title="AE0AA141"/>
          </v:shape>
        </w:pict>
      </w:r>
      <w:bookmarkStart w:id="15" w:name="_Toc323933101"/>
      <w:bookmarkStart w:id="16" w:name="_Toc323933326"/>
      <w:bookmarkStart w:id="17" w:name="_Toc323933416"/>
      <w:bookmarkEnd w:id="9"/>
      <w:bookmarkEnd w:id="10"/>
      <w:bookmarkEnd w:id="11"/>
      <w:r w:rsidR="00BD6F67">
        <w:br w:type="column"/>
      </w:r>
      <w:r w:rsidR="00DB6AFA" w:rsidRPr="00AF5117">
        <w:rPr>
          <w:rFonts w:hint="eastAsia"/>
        </w:rPr>
        <w:lastRenderedPageBreak/>
        <w:t>三、系统设计与实现</w:t>
      </w:r>
      <w:bookmarkStart w:id="18" w:name="_Toc181266913"/>
      <w:bookmarkStart w:id="19" w:name="_Toc183581620"/>
      <w:bookmarkStart w:id="20" w:name="_Toc273356040"/>
      <w:bookmarkStart w:id="21" w:name="_Toc317103654"/>
      <w:bookmarkStart w:id="22" w:name="_Toc7193"/>
      <w:bookmarkStart w:id="23" w:name="_Toc8666"/>
      <w:bookmarkStart w:id="24" w:name="_Toc30182"/>
      <w:bookmarkStart w:id="25" w:name="_Toc906"/>
      <w:bookmarkStart w:id="26" w:name="_Toc322692210"/>
      <w:bookmarkStart w:id="27" w:name="_Toc323933103"/>
      <w:bookmarkStart w:id="28" w:name="_Toc323933328"/>
      <w:bookmarkStart w:id="29" w:name="_Toc323933418"/>
      <w:bookmarkEnd w:id="15"/>
      <w:bookmarkEnd w:id="16"/>
      <w:bookmarkEnd w:id="17"/>
    </w:p>
    <w:p w14:paraId="2E848D7B" w14:textId="77777777" w:rsidR="00DB6AFA" w:rsidRDefault="00DB6AFA" w:rsidP="00B15564">
      <w:pPr>
        <w:pStyle w:val="2"/>
        <w:spacing w:before="120" w:after="120" w:line="240" w:lineRule="auto"/>
        <w:rPr>
          <w:rFonts w:ascii="Times New Roman" w:eastAsia="宋体" w:hAnsi="Times New Roman"/>
          <w:bCs w:val="0"/>
          <w:color w:val="000000"/>
          <w:sz w:val="28"/>
          <w:szCs w:val="28"/>
        </w:rPr>
      </w:pPr>
      <w:r w:rsidRPr="00B15564">
        <w:rPr>
          <w:rFonts w:ascii="Times New Roman" w:eastAsia="宋体" w:hAnsi="Times New Roman"/>
          <w:bCs w:val="0"/>
          <w:color w:val="000000"/>
          <w:sz w:val="28"/>
          <w:szCs w:val="28"/>
        </w:rPr>
        <w:t>3.1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="005E5A0C">
        <w:rPr>
          <w:rFonts w:ascii="Times New Roman" w:eastAsia="宋体" w:hAnsi="Times New Roman" w:hint="eastAsia"/>
          <w:bCs w:val="0"/>
          <w:color w:val="000000"/>
          <w:sz w:val="28"/>
          <w:szCs w:val="28"/>
        </w:rPr>
        <w:t>部分功能截图</w:t>
      </w:r>
    </w:p>
    <w:p w14:paraId="2E346700" w14:textId="69DB7405" w:rsidR="007C1D0E" w:rsidRDefault="00A86EAF" w:rsidP="00A86EAF">
      <w:pPr>
        <w:jc w:val="left"/>
        <w:rPr>
          <w:noProof/>
        </w:rPr>
      </w:pPr>
      <w:r>
        <w:rPr>
          <w:noProof/>
        </w:rPr>
        <w:t>1</w:t>
      </w:r>
      <w:r>
        <w:rPr>
          <w:rFonts w:hint="eastAsia"/>
          <w:noProof/>
        </w:rPr>
        <w:t>、创建窗体，将游戏加入窗体</w:t>
      </w:r>
      <w:r w:rsidR="0014053B" w:rsidRPr="003B5BE7">
        <w:rPr>
          <w:noProof/>
        </w:rPr>
        <w:pict w14:anchorId="5BBFD857">
          <v:shape id="_x0000_i1033" type="#_x0000_t75" style="width:413pt;height:221.5pt;visibility:visible;mso-wrap-style:square">
            <v:imagedata r:id="rId10" o:title=""/>
          </v:shape>
        </w:pict>
      </w:r>
    </w:p>
    <w:p w14:paraId="4B9BC233" w14:textId="77777777" w:rsidR="00A86EAF" w:rsidRDefault="00A86EAF" w:rsidP="00A86EAF">
      <w:pPr>
        <w:jc w:val="left"/>
        <w:rPr>
          <w:noProof/>
        </w:rPr>
      </w:pPr>
      <w:r>
        <w:rPr>
          <w:noProof/>
        </w:rPr>
        <w:t>2</w:t>
      </w:r>
      <w:r>
        <w:rPr>
          <w:rFonts w:hint="eastAsia"/>
          <w:noProof/>
        </w:rPr>
        <w:t>、定义小蛇的位置</w:t>
      </w:r>
    </w:p>
    <w:p w14:paraId="64657FDF" w14:textId="00B55385" w:rsidR="00A86EAF" w:rsidRDefault="0014053B" w:rsidP="00A86EAF">
      <w:pPr>
        <w:jc w:val="left"/>
        <w:rPr>
          <w:noProof/>
        </w:rPr>
      </w:pPr>
      <w:r>
        <w:rPr>
          <w:noProof/>
        </w:rPr>
        <w:pict w14:anchorId="0C1E0E33">
          <v:shape id="_x0000_i1028" type="#_x0000_t75" style="width:406.5pt;height:238.5pt;visibility:visible;mso-wrap-style:square">
            <v:imagedata r:id="rId11" o:title=""/>
          </v:shape>
        </w:pict>
      </w:r>
    </w:p>
    <w:p w14:paraId="08FC99F6" w14:textId="0CCA5261" w:rsidR="00A86EAF" w:rsidRDefault="00A86EAF" w:rsidP="00A86EAF">
      <w:pPr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、小蛇吃东西，</w:t>
      </w:r>
      <w:r w:rsidR="009B6476">
        <w:rPr>
          <w:rFonts w:hint="eastAsia"/>
          <w:noProof/>
        </w:rPr>
        <w:t>长按加速</w:t>
      </w:r>
    </w:p>
    <w:p w14:paraId="4751BBAE" w14:textId="7EB1E073" w:rsidR="00A86EAF" w:rsidRPr="00A86EAF" w:rsidRDefault="0014053B" w:rsidP="00A86EAF">
      <w:pPr>
        <w:jc w:val="left"/>
      </w:pPr>
      <w:r>
        <w:rPr>
          <w:noProof/>
        </w:rPr>
        <w:lastRenderedPageBreak/>
        <w:pict w14:anchorId="1477AC13">
          <v:shape id="_x0000_i1029" type="#_x0000_t75" style="width:413pt;height:231.5pt;visibility:visible;mso-wrap-style:square">
            <v:imagedata r:id="rId12" o:title=""/>
          </v:shape>
        </w:pict>
      </w:r>
    </w:p>
    <w:p w14:paraId="37622370" w14:textId="40AB78DB" w:rsidR="00624713" w:rsidRPr="00624713" w:rsidRDefault="00D127A4" w:rsidP="00624713">
      <w:pPr>
        <w:jc w:val="left"/>
        <w:rPr>
          <w:noProof/>
        </w:rPr>
      </w:pPr>
      <w:r>
        <w:rPr>
          <w:rFonts w:hint="eastAsia"/>
        </w:rPr>
        <w:t>4</w:t>
      </w:r>
      <w:r>
        <w:rPr>
          <w:rFonts w:hint="eastAsia"/>
        </w:rPr>
        <w:t>、判断是否撞墙</w:t>
      </w:r>
      <w:r w:rsidR="0014053B">
        <w:rPr>
          <w:noProof/>
        </w:rPr>
        <w:pict w14:anchorId="4CA64DB7">
          <v:shape id="_x0000_i1030" type="#_x0000_t75" style="width:413.5pt;height:197pt;visibility:visible;mso-wrap-style:square">
            <v:imagedata r:id="rId13" o:title=""/>
          </v:shape>
        </w:pict>
      </w:r>
    </w:p>
    <w:p w14:paraId="2449BFCB" w14:textId="4E2DE58C" w:rsidR="006E01D8" w:rsidRDefault="00624713" w:rsidP="006E01D8">
      <w:r>
        <w:rPr>
          <w:rFonts w:hint="eastAsia"/>
        </w:rPr>
        <w:t>5</w:t>
      </w:r>
      <w:r>
        <w:rPr>
          <w:rFonts w:hint="eastAsia"/>
        </w:rPr>
        <w:t>、运行效果截图</w:t>
      </w:r>
    </w:p>
    <w:p w14:paraId="51CC0792" w14:textId="5D01AAED" w:rsidR="00624713" w:rsidRPr="006E01D8" w:rsidRDefault="0014053B" w:rsidP="006E01D8">
      <w:r>
        <w:rPr>
          <w:noProof/>
        </w:rPr>
        <w:lastRenderedPageBreak/>
        <w:pict w14:anchorId="7A279EBD">
          <v:shape id="_x0000_i1031" type="#_x0000_t75" style="width:251.5pt;height:229pt;visibility:visible;mso-wrap-style:square">
            <v:imagedata r:id="rId14" o:title=""/>
          </v:shape>
        </w:pict>
      </w:r>
    </w:p>
    <w:p w14:paraId="3C4F8B70" w14:textId="77777777" w:rsidR="00DB6AFA" w:rsidRPr="00825185" w:rsidRDefault="00DB6AFA" w:rsidP="00AB4C28">
      <w:pPr>
        <w:pStyle w:val="2"/>
        <w:spacing w:before="120" w:after="120" w:line="240" w:lineRule="auto"/>
        <w:rPr>
          <w:rFonts w:ascii="Times New Roman" w:eastAsia="宋体" w:hAnsi="Times New Roman"/>
          <w:bCs w:val="0"/>
          <w:color w:val="000000"/>
          <w:sz w:val="28"/>
          <w:szCs w:val="28"/>
        </w:rPr>
      </w:pPr>
      <w:bookmarkStart w:id="30" w:name="_Toc317103646"/>
      <w:bookmarkStart w:id="31" w:name="_Toc14049"/>
      <w:bookmarkStart w:id="32" w:name="_Toc26905"/>
      <w:bookmarkStart w:id="33" w:name="_Toc9766"/>
      <w:bookmarkStart w:id="34" w:name="_Toc11648"/>
      <w:bookmarkStart w:id="35" w:name="_Toc322692203"/>
      <w:bookmarkStart w:id="36" w:name="_Toc323933109"/>
      <w:bookmarkStart w:id="37" w:name="_Toc323933334"/>
      <w:bookmarkStart w:id="38" w:name="_Toc323933424"/>
      <w:r>
        <w:rPr>
          <w:rFonts w:ascii="Times New Roman" w:eastAsia="宋体" w:hAnsi="Times New Roman"/>
          <w:bCs w:val="0"/>
          <w:color w:val="000000"/>
          <w:sz w:val="28"/>
          <w:szCs w:val="28"/>
        </w:rPr>
        <w:t>3.2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5E5A0C">
        <w:rPr>
          <w:rFonts w:ascii="Times New Roman" w:eastAsia="宋体" w:hAnsi="Times New Roman" w:hint="eastAsia"/>
          <w:bCs w:val="0"/>
          <w:color w:val="000000"/>
          <w:sz w:val="28"/>
          <w:szCs w:val="28"/>
        </w:rPr>
        <w:t>核心代码</w:t>
      </w:r>
    </w:p>
    <w:p w14:paraId="2B06F38D" w14:textId="043B4E93" w:rsidR="00F70DEE" w:rsidRDefault="00F70DEE" w:rsidP="00F70DEE">
      <w:r w:rsidRPr="00F70DEE">
        <w:rPr>
          <w:highlight w:val="yellow"/>
        </w:rPr>
        <w:t>snakeMain</w:t>
      </w:r>
      <w:r w:rsidRPr="00F70DEE">
        <w:rPr>
          <w:rFonts w:hint="eastAsia"/>
          <w:highlight w:val="yellow"/>
        </w:rPr>
        <w:t>,</w:t>
      </w:r>
      <w:r w:rsidRPr="00F70DEE">
        <w:rPr>
          <w:highlight w:val="yellow"/>
        </w:rPr>
        <w:t>java</w:t>
      </w:r>
    </w:p>
    <w:p w14:paraId="394B2306" w14:textId="5BCB8DAC" w:rsidR="00F70DEE" w:rsidRDefault="00F70DEE" w:rsidP="00F70DEE">
      <w:r>
        <w:t>package game;</w:t>
      </w:r>
    </w:p>
    <w:p w14:paraId="128B7406" w14:textId="77777777" w:rsidR="00F70DEE" w:rsidRDefault="00F70DEE" w:rsidP="00F70DEE">
      <w:r>
        <w:t>import java.awt.Graphics;</w:t>
      </w:r>
    </w:p>
    <w:p w14:paraId="0AEED1AA" w14:textId="77777777" w:rsidR="00F70DEE" w:rsidRDefault="00F70DEE" w:rsidP="00F70DEE"/>
    <w:p w14:paraId="06EE252D" w14:textId="77777777" w:rsidR="00F70DEE" w:rsidRDefault="00F70DEE" w:rsidP="00F70DEE">
      <w:r>
        <w:t>import javax.swing.*;</w:t>
      </w:r>
    </w:p>
    <w:p w14:paraId="7914EE95" w14:textId="77777777" w:rsidR="00F70DEE" w:rsidRDefault="00F70DEE" w:rsidP="00F70DEE">
      <w:r>
        <w:t>public class snakeMain extends JFrame {</w:t>
      </w:r>
    </w:p>
    <w:p w14:paraId="3311D605" w14:textId="77777777" w:rsidR="00F70DEE" w:rsidRDefault="00F70DEE" w:rsidP="00F70DEE">
      <w:r>
        <w:tab/>
        <w:t>public snakeMain() {</w:t>
      </w:r>
    </w:p>
    <w:p w14:paraId="4E4C5C73" w14:textId="77777777" w:rsidR="00F70DEE" w:rsidRDefault="00F70DEE" w:rsidP="00F70DEE">
      <w:r>
        <w:tab/>
      </w:r>
      <w:r>
        <w:tab/>
        <w:t>snakeWin win = new snakeWin();</w:t>
      </w:r>
    </w:p>
    <w:p w14:paraId="6283916D" w14:textId="77777777" w:rsidR="00F70DEE" w:rsidRDefault="00F70DEE" w:rsidP="00F70DEE">
      <w:r>
        <w:tab/>
      </w:r>
      <w:r>
        <w:tab/>
        <w:t>add(win);</w:t>
      </w:r>
    </w:p>
    <w:p w14:paraId="6C6EE0C8" w14:textId="77777777" w:rsidR="00F70DEE" w:rsidRDefault="00F70DEE" w:rsidP="00F70DEE">
      <w:r>
        <w:tab/>
      </w:r>
      <w:r>
        <w:tab/>
        <w:t>setTitle("̰</w:t>
      </w:r>
      <w:r>
        <w:rPr>
          <w:rFonts w:hint="eastAsia"/>
        </w:rPr>
        <w:t>贪吃蛇</w:t>
      </w:r>
      <w:r>
        <w:t>v1.0------By FireRagin");</w:t>
      </w:r>
    </w:p>
    <w:p w14:paraId="74B23EDB" w14:textId="77777777" w:rsidR="00F70DEE" w:rsidRDefault="00F70DEE" w:rsidP="00F70DEE">
      <w:r>
        <w:tab/>
      </w:r>
      <w:r>
        <w:tab/>
        <w:t>setSize(435,390);</w:t>
      </w:r>
    </w:p>
    <w:p w14:paraId="75224E78" w14:textId="77777777" w:rsidR="00F70DEE" w:rsidRDefault="00F70DEE" w:rsidP="00F70DEE">
      <w:r>
        <w:tab/>
      </w:r>
      <w:r>
        <w:tab/>
        <w:t>setLocation(200, 200);</w:t>
      </w:r>
    </w:p>
    <w:p w14:paraId="402935A0" w14:textId="77777777" w:rsidR="00F70DEE" w:rsidRDefault="00F70DEE" w:rsidP="00F70DEE">
      <w:r>
        <w:tab/>
      </w:r>
      <w:r>
        <w:tab/>
        <w:t>setVisible(true);</w:t>
      </w:r>
    </w:p>
    <w:p w14:paraId="07FB017D" w14:textId="77777777" w:rsidR="00F70DEE" w:rsidRDefault="00F70DEE" w:rsidP="00F70DEE">
      <w:r>
        <w:tab/>
        <w:t>}</w:t>
      </w:r>
    </w:p>
    <w:p w14:paraId="4374BB07" w14:textId="77777777" w:rsidR="00F70DEE" w:rsidRDefault="00F70DEE" w:rsidP="00F70DEE">
      <w:r>
        <w:tab/>
        <w:t>public static void main(String[] args) {</w:t>
      </w:r>
    </w:p>
    <w:p w14:paraId="7037D23B" w14:textId="77777777" w:rsidR="00F70DEE" w:rsidRDefault="00F70DEE" w:rsidP="00F70DEE">
      <w:r>
        <w:tab/>
      </w:r>
      <w:r>
        <w:tab/>
        <w:t>new snakeMain();</w:t>
      </w:r>
    </w:p>
    <w:p w14:paraId="288927B5" w14:textId="77777777" w:rsidR="00F70DEE" w:rsidRDefault="00F70DEE" w:rsidP="00F70DEE">
      <w:r>
        <w:tab/>
        <w:t>}</w:t>
      </w:r>
    </w:p>
    <w:p w14:paraId="051100FD" w14:textId="6AF11D8C" w:rsidR="008F3CE0" w:rsidRDefault="00F70DEE" w:rsidP="00F70DEE">
      <w:r>
        <w:t>}</w:t>
      </w:r>
    </w:p>
    <w:p w14:paraId="3F078483" w14:textId="1457D614" w:rsidR="00F70DEE" w:rsidRPr="00F70DEE" w:rsidRDefault="00F70DEE" w:rsidP="00F70DEE">
      <w:r w:rsidRPr="00F70DEE">
        <w:rPr>
          <w:highlight w:val="yellow"/>
        </w:rPr>
        <w:t>snakeAct.java</w:t>
      </w:r>
    </w:p>
    <w:p w14:paraId="5E2CDB04" w14:textId="77777777" w:rsidR="00F70DEE" w:rsidRDefault="00F70DEE" w:rsidP="00F70DEE">
      <w:r>
        <w:t>public class snakeAct {</w:t>
      </w:r>
    </w:p>
    <w:p w14:paraId="79DB079C" w14:textId="77777777" w:rsidR="00F70DEE" w:rsidRDefault="00F70DEE" w:rsidP="00F70DEE">
      <w:r>
        <w:tab/>
        <w:t>private int x;</w:t>
      </w:r>
    </w:p>
    <w:p w14:paraId="62BFDFBC" w14:textId="77777777" w:rsidR="00F70DEE" w:rsidRDefault="00F70DEE" w:rsidP="00F70DEE">
      <w:r>
        <w:tab/>
        <w:t>private int y;</w:t>
      </w:r>
    </w:p>
    <w:p w14:paraId="75F71712" w14:textId="77777777" w:rsidR="00F70DEE" w:rsidRDefault="00F70DEE" w:rsidP="00F70DEE">
      <w:r>
        <w:tab/>
        <w:t>public int getX() {</w:t>
      </w:r>
    </w:p>
    <w:p w14:paraId="233CFD56" w14:textId="77777777" w:rsidR="00F70DEE" w:rsidRDefault="00F70DEE" w:rsidP="00F70DEE">
      <w:r>
        <w:tab/>
      </w:r>
      <w:r>
        <w:tab/>
        <w:t>return x;</w:t>
      </w:r>
    </w:p>
    <w:p w14:paraId="75CF8004" w14:textId="77777777" w:rsidR="00F70DEE" w:rsidRDefault="00F70DEE" w:rsidP="00F70DEE">
      <w:r>
        <w:tab/>
        <w:t>}</w:t>
      </w:r>
    </w:p>
    <w:p w14:paraId="346F0700" w14:textId="77777777" w:rsidR="00F70DEE" w:rsidRDefault="00F70DEE" w:rsidP="00F70DEE">
      <w:r>
        <w:tab/>
        <w:t>public void setX(int x) {</w:t>
      </w:r>
    </w:p>
    <w:p w14:paraId="226C540F" w14:textId="77777777" w:rsidR="00F70DEE" w:rsidRDefault="00F70DEE" w:rsidP="00F70DEE">
      <w:r>
        <w:tab/>
      </w:r>
      <w:r>
        <w:tab/>
        <w:t>this.x = x;</w:t>
      </w:r>
    </w:p>
    <w:p w14:paraId="30E17ABF" w14:textId="77777777" w:rsidR="00F70DEE" w:rsidRDefault="00F70DEE" w:rsidP="00F70DEE">
      <w:r>
        <w:lastRenderedPageBreak/>
        <w:tab/>
        <w:t>}</w:t>
      </w:r>
    </w:p>
    <w:p w14:paraId="552ECD2C" w14:textId="77777777" w:rsidR="00F70DEE" w:rsidRDefault="00F70DEE" w:rsidP="00F70DEE">
      <w:r>
        <w:tab/>
        <w:t>public int getY() {</w:t>
      </w:r>
    </w:p>
    <w:p w14:paraId="7F81FE60" w14:textId="77777777" w:rsidR="00F70DEE" w:rsidRDefault="00F70DEE" w:rsidP="00F70DEE">
      <w:r>
        <w:tab/>
      </w:r>
      <w:r>
        <w:tab/>
        <w:t>return y;</w:t>
      </w:r>
    </w:p>
    <w:p w14:paraId="3908B092" w14:textId="77777777" w:rsidR="00F70DEE" w:rsidRDefault="00F70DEE" w:rsidP="00F70DEE">
      <w:r>
        <w:tab/>
        <w:t>}</w:t>
      </w:r>
    </w:p>
    <w:p w14:paraId="1D6AA915" w14:textId="77777777" w:rsidR="00F70DEE" w:rsidRDefault="00F70DEE" w:rsidP="00F70DEE">
      <w:r>
        <w:tab/>
        <w:t>public void setY(int y) {</w:t>
      </w:r>
    </w:p>
    <w:p w14:paraId="1FE54E84" w14:textId="77777777" w:rsidR="00F70DEE" w:rsidRDefault="00F70DEE" w:rsidP="00F70DEE">
      <w:r>
        <w:tab/>
      </w:r>
      <w:r>
        <w:tab/>
        <w:t>this.y = y;</w:t>
      </w:r>
    </w:p>
    <w:p w14:paraId="3B01E729" w14:textId="77777777" w:rsidR="00F70DEE" w:rsidRDefault="00F70DEE" w:rsidP="00F70DEE">
      <w:r>
        <w:tab/>
        <w:t>}</w:t>
      </w:r>
    </w:p>
    <w:p w14:paraId="785F92F8" w14:textId="35FF44B3" w:rsidR="008F3CE0" w:rsidRDefault="00F70DEE" w:rsidP="00F70DEE">
      <w:r>
        <w:t>}</w:t>
      </w:r>
    </w:p>
    <w:p w14:paraId="1CFB62AB" w14:textId="655A6204" w:rsidR="00111891" w:rsidRPr="00F70DEE" w:rsidRDefault="00111891" w:rsidP="00F70DEE">
      <w:r w:rsidRPr="00111891">
        <w:rPr>
          <w:highlight w:val="yellow"/>
        </w:rPr>
        <w:t>snakeWin.java</w:t>
      </w:r>
    </w:p>
    <w:p w14:paraId="771D275C" w14:textId="77777777" w:rsidR="00111891" w:rsidRDefault="00111891" w:rsidP="00111891">
      <w:r>
        <w:t>package game;</w:t>
      </w:r>
    </w:p>
    <w:p w14:paraId="347BFCB8" w14:textId="77777777" w:rsidR="00111891" w:rsidRDefault="00111891" w:rsidP="00111891">
      <w:r>
        <w:t>import javax.swing.*;</w:t>
      </w:r>
    </w:p>
    <w:p w14:paraId="139AE1E8" w14:textId="77777777" w:rsidR="00111891" w:rsidRDefault="00111891" w:rsidP="00111891">
      <w:r>
        <w:t>import java.awt.*;</w:t>
      </w:r>
    </w:p>
    <w:p w14:paraId="37D94A90" w14:textId="77777777" w:rsidR="00111891" w:rsidRDefault="00111891" w:rsidP="00111891">
      <w:r>
        <w:t>import java.awt.event.*;</w:t>
      </w:r>
    </w:p>
    <w:p w14:paraId="260E4284" w14:textId="77777777" w:rsidR="00111891" w:rsidRDefault="00111891" w:rsidP="00111891">
      <w:r>
        <w:t>import java.util.*;</w:t>
      </w:r>
    </w:p>
    <w:p w14:paraId="0C1A9161" w14:textId="77777777" w:rsidR="00111891" w:rsidRDefault="00111891" w:rsidP="00111891">
      <w:r>
        <w:t>import java.util.List;</w:t>
      </w:r>
    </w:p>
    <w:p w14:paraId="7247FE64" w14:textId="77777777" w:rsidR="00111891" w:rsidRDefault="00111891" w:rsidP="00111891">
      <w:r>
        <w:t>public class snakeWin extends JPanel implements ActionListener,KeyListener,Runnable{</w:t>
      </w:r>
    </w:p>
    <w:p w14:paraId="4EF73F75" w14:textId="77777777" w:rsidR="00111891" w:rsidRDefault="00111891" w:rsidP="00111891">
      <w:r>
        <w:tab/>
        <w:t>int fenShu=0,Speed=0;</w:t>
      </w:r>
    </w:p>
    <w:p w14:paraId="7E4A5287" w14:textId="77777777" w:rsidR="00111891" w:rsidRDefault="00111891" w:rsidP="00111891">
      <w:r>
        <w:tab/>
        <w:t>boolean start = false;</w:t>
      </w:r>
    </w:p>
    <w:p w14:paraId="044CFBE2" w14:textId="77777777" w:rsidR="00111891" w:rsidRDefault="00111891" w:rsidP="00111891">
      <w:r>
        <w:tab/>
        <w:t>int rx=0,ry=0;</w:t>
      </w:r>
    </w:p>
    <w:p w14:paraId="1867C3E0" w14:textId="77777777" w:rsidR="00111891" w:rsidRDefault="00111891" w:rsidP="00111891">
      <w:r>
        <w:tab/>
        <w:t>int eat1=0,eat2=0;</w:t>
      </w:r>
    </w:p>
    <w:p w14:paraId="5FD239BF" w14:textId="77777777" w:rsidR="00111891" w:rsidRDefault="00111891" w:rsidP="00111891">
      <w:r>
        <w:tab/>
        <w:t>JDialog dialog = new JDialog();</w:t>
      </w:r>
    </w:p>
    <w:p w14:paraId="1EFE3845" w14:textId="77777777" w:rsidR="00111891" w:rsidRDefault="00111891" w:rsidP="00111891">
      <w:r>
        <w:rPr>
          <w:rFonts w:hint="eastAsia"/>
        </w:rPr>
        <w:tab/>
        <w:t>JLabel label = new JLabel("</w:t>
      </w:r>
      <w:r>
        <w:rPr>
          <w:rFonts w:hint="eastAsia"/>
        </w:rPr>
        <w:t>你挂了！你的分数是</w:t>
      </w:r>
      <w:r>
        <w:rPr>
          <w:rFonts w:hint="eastAsia"/>
        </w:rPr>
        <w:t>"+fenShu+"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14:paraId="19C1676A" w14:textId="77777777" w:rsidR="00111891" w:rsidRDefault="00111891" w:rsidP="00111891">
      <w:r>
        <w:tab/>
        <w:t>JButton ok = new JButton("T_T");</w:t>
      </w:r>
    </w:p>
    <w:p w14:paraId="2BA917C3" w14:textId="77777777" w:rsidR="00111891" w:rsidRDefault="00111891" w:rsidP="00111891">
      <w:r>
        <w:tab/>
        <w:t>Random r = new Random();</w:t>
      </w:r>
    </w:p>
    <w:p w14:paraId="11016DE8" w14:textId="77777777" w:rsidR="00111891" w:rsidRDefault="00111891" w:rsidP="00111891">
      <w:r>
        <w:tab/>
        <w:t>JButton newGame,stopGame;</w:t>
      </w:r>
    </w:p>
    <w:p w14:paraId="7EE21D7E" w14:textId="77777777" w:rsidR="00111891" w:rsidRDefault="00111891" w:rsidP="00111891">
      <w:r>
        <w:tab/>
        <w:t>List&lt;snakeAct&gt; list = new ArrayList&lt;snakeAct&gt;();</w:t>
      </w:r>
    </w:p>
    <w:p w14:paraId="43925E2A" w14:textId="77777777" w:rsidR="00111891" w:rsidRDefault="00111891" w:rsidP="00111891">
      <w:r>
        <w:tab/>
        <w:t>int temp=0;</w:t>
      </w:r>
    </w:p>
    <w:p w14:paraId="6133409B" w14:textId="77777777" w:rsidR="00111891" w:rsidRDefault="00111891" w:rsidP="00111891">
      <w:r>
        <w:tab/>
        <w:t>Thread nThread;</w:t>
      </w:r>
    </w:p>
    <w:p w14:paraId="064261DD" w14:textId="77777777" w:rsidR="00111891" w:rsidRDefault="00111891" w:rsidP="00111891">
      <w:r>
        <w:tab/>
        <w:t>public snakeWin() {</w:t>
      </w:r>
    </w:p>
    <w:p w14:paraId="3BB10FCF" w14:textId="77777777" w:rsidR="00111891" w:rsidRDefault="00111891" w:rsidP="00111891">
      <w:r>
        <w:rPr>
          <w:rFonts w:hint="eastAsia"/>
        </w:rPr>
        <w:tab/>
      </w:r>
      <w:r>
        <w:rPr>
          <w:rFonts w:hint="eastAsia"/>
        </w:rPr>
        <w:tab/>
        <w:t>newGame = new JButton("</w:t>
      </w:r>
      <w:r>
        <w:rPr>
          <w:rFonts w:hint="eastAsia"/>
        </w:rPr>
        <w:t>开始</w:t>
      </w:r>
      <w:r>
        <w:rPr>
          <w:rFonts w:hint="eastAsia"/>
        </w:rPr>
        <w:t>");</w:t>
      </w:r>
    </w:p>
    <w:p w14:paraId="12B85EB4" w14:textId="77777777" w:rsidR="00111891" w:rsidRDefault="00111891" w:rsidP="00111891">
      <w:r>
        <w:rPr>
          <w:rFonts w:hint="eastAsia"/>
        </w:rPr>
        <w:tab/>
      </w:r>
      <w:r>
        <w:rPr>
          <w:rFonts w:hint="eastAsia"/>
        </w:rPr>
        <w:tab/>
        <w:t>stopGame = new JButton("</w:t>
      </w:r>
      <w:r>
        <w:rPr>
          <w:rFonts w:hint="eastAsia"/>
        </w:rPr>
        <w:t>结束</w:t>
      </w:r>
      <w:r>
        <w:rPr>
          <w:rFonts w:hint="eastAsia"/>
        </w:rPr>
        <w:t>");</w:t>
      </w:r>
    </w:p>
    <w:p w14:paraId="4615E573" w14:textId="77777777" w:rsidR="00111891" w:rsidRDefault="00111891" w:rsidP="00111891">
      <w:r>
        <w:tab/>
      </w:r>
      <w:r>
        <w:tab/>
        <w:t>newGame.addActionListener(this);</w:t>
      </w:r>
    </w:p>
    <w:p w14:paraId="5110403F" w14:textId="77777777" w:rsidR="00111891" w:rsidRDefault="00111891" w:rsidP="00111891">
      <w:r>
        <w:tab/>
      </w:r>
      <w:r>
        <w:tab/>
        <w:t>stopGame.addActionListener(this);</w:t>
      </w:r>
    </w:p>
    <w:p w14:paraId="777D980F" w14:textId="77777777" w:rsidR="00111891" w:rsidRDefault="00111891" w:rsidP="00111891">
      <w:r>
        <w:tab/>
      </w:r>
      <w:r>
        <w:tab/>
        <w:t>this.addKeyListener(this);</w:t>
      </w:r>
    </w:p>
    <w:p w14:paraId="283F7C39" w14:textId="77777777" w:rsidR="00111891" w:rsidRDefault="00111891" w:rsidP="00111891">
      <w:r>
        <w:tab/>
      </w:r>
      <w:r>
        <w:tab/>
        <w:t>this.setLayout(new FlowLayout(FlowLayout.LEFT));</w:t>
      </w:r>
    </w:p>
    <w:p w14:paraId="268D6B74" w14:textId="77777777" w:rsidR="00111891" w:rsidRDefault="00111891" w:rsidP="00111891">
      <w:r>
        <w:tab/>
      </w:r>
      <w:r>
        <w:tab/>
        <w:t>this.add(newGame);</w:t>
      </w:r>
    </w:p>
    <w:p w14:paraId="1A600554" w14:textId="77777777" w:rsidR="00111891" w:rsidRDefault="00111891" w:rsidP="00111891">
      <w:r>
        <w:tab/>
      </w:r>
      <w:r>
        <w:tab/>
        <w:t>this.add(stopGame);</w:t>
      </w:r>
    </w:p>
    <w:p w14:paraId="70B9263A" w14:textId="77777777" w:rsidR="00111891" w:rsidRDefault="00111891" w:rsidP="00111891">
      <w:r>
        <w:tab/>
      </w:r>
      <w:r>
        <w:tab/>
        <w:t>dialog.setLayout(new GridLayout(2, 1));</w:t>
      </w:r>
    </w:p>
    <w:p w14:paraId="09FC808D" w14:textId="77777777" w:rsidR="00111891" w:rsidRDefault="00111891" w:rsidP="00111891">
      <w:r>
        <w:tab/>
      </w:r>
      <w:r>
        <w:tab/>
        <w:t>dialog.add(label);</w:t>
      </w:r>
    </w:p>
    <w:p w14:paraId="36DC4FE7" w14:textId="77777777" w:rsidR="00111891" w:rsidRDefault="00111891" w:rsidP="00111891">
      <w:r>
        <w:tab/>
      </w:r>
      <w:r>
        <w:tab/>
        <w:t>dialog.add(ok);</w:t>
      </w:r>
    </w:p>
    <w:p w14:paraId="3CF230FA" w14:textId="77777777" w:rsidR="00111891" w:rsidRDefault="00111891" w:rsidP="00111891">
      <w:r>
        <w:tab/>
      </w:r>
      <w:r>
        <w:tab/>
        <w:t>dialog.setSize(200, 200);</w:t>
      </w:r>
    </w:p>
    <w:p w14:paraId="324DBB6A" w14:textId="77777777" w:rsidR="00111891" w:rsidRDefault="00111891" w:rsidP="00111891">
      <w:r>
        <w:tab/>
      </w:r>
      <w:r>
        <w:tab/>
        <w:t>dialog.setLocation(200, 200);</w:t>
      </w:r>
    </w:p>
    <w:p w14:paraId="6B1BAE1E" w14:textId="77777777" w:rsidR="00111891" w:rsidRDefault="00111891" w:rsidP="00111891">
      <w:r>
        <w:tab/>
      </w:r>
      <w:r>
        <w:tab/>
        <w:t>dialog.setVisible(false);</w:t>
      </w:r>
    </w:p>
    <w:p w14:paraId="1FF3A239" w14:textId="77777777" w:rsidR="00111891" w:rsidRDefault="00111891" w:rsidP="00111891">
      <w:r>
        <w:tab/>
      </w:r>
      <w:r>
        <w:tab/>
        <w:t>ok.addActionListener(this);</w:t>
      </w:r>
    </w:p>
    <w:p w14:paraId="60A318C8" w14:textId="77777777" w:rsidR="00111891" w:rsidRDefault="00111891" w:rsidP="00111891">
      <w:r>
        <w:lastRenderedPageBreak/>
        <w:tab/>
        <w:t>}</w:t>
      </w:r>
    </w:p>
    <w:p w14:paraId="6BFA93B6" w14:textId="77777777" w:rsidR="00111891" w:rsidRDefault="00111891" w:rsidP="00111891">
      <w:r>
        <w:tab/>
        <w:t>public void paintComponent(Graphics g){</w:t>
      </w:r>
    </w:p>
    <w:p w14:paraId="07018BE8" w14:textId="77777777" w:rsidR="00111891" w:rsidRDefault="00111891" w:rsidP="00111891">
      <w:r>
        <w:tab/>
      </w:r>
      <w:r>
        <w:tab/>
        <w:t>super.paintComponent(g);</w:t>
      </w:r>
    </w:p>
    <w:p w14:paraId="6160EE37" w14:textId="77777777" w:rsidR="00111891" w:rsidRDefault="00111891" w:rsidP="00111891">
      <w:r>
        <w:tab/>
      </w:r>
      <w:r>
        <w:tab/>
        <w:t>g.drawRect(10, 40, 400, 300);</w:t>
      </w:r>
    </w:p>
    <w:p w14:paraId="5E9F90E4" w14:textId="77777777" w:rsidR="00111891" w:rsidRDefault="00111891" w:rsidP="00111891">
      <w:r>
        <w:rPr>
          <w:rFonts w:hint="eastAsia"/>
        </w:rPr>
        <w:tab/>
      </w:r>
      <w:r>
        <w:rPr>
          <w:rFonts w:hint="eastAsia"/>
        </w:rPr>
        <w:tab/>
        <w:t>g.drawString("</w:t>
      </w:r>
      <w:r>
        <w:rPr>
          <w:rFonts w:hint="eastAsia"/>
        </w:rPr>
        <w:t>分数：</w:t>
      </w:r>
      <w:r>
        <w:rPr>
          <w:rFonts w:hint="eastAsia"/>
        </w:rPr>
        <w:t>"+fenShu, 150, 15);</w:t>
      </w:r>
    </w:p>
    <w:p w14:paraId="2A865DA9" w14:textId="77777777" w:rsidR="00111891" w:rsidRDefault="00111891" w:rsidP="00111891">
      <w:r>
        <w:rPr>
          <w:rFonts w:hint="eastAsia"/>
        </w:rPr>
        <w:tab/>
      </w:r>
      <w:r>
        <w:rPr>
          <w:rFonts w:hint="eastAsia"/>
        </w:rPr>
        <w:tab/>
        <w:t>g.drawString("</w:t>
      </w:r>
      <w:r>
        <w:rPr>
          <w:rFonts w:hint="eastAsia"/>
        </w:rPr>
        <w:t>速度：</w:t>
      </w:r>
      <w:r>
        <w:rPr>
          <w:rFonts w:hint="eastAsia"/>
        </w:rPr>
        <w:t>"+Speed, 150, 35);</w:t>
      </w:r>
    </w:p>
    <w:p w14:paraId="7FC3E645" w14:textId="77777777" w:rsidR="00111891" w:rsidRDefault="00111891" w:rsidP="00111891">
      <w:r>
        <w:tab/>
      </w:r>
      <w:r>
        <w:tab/>
        <w:t>g.setColor(new Color(0, 255, 0));</w:t>
      </w:r>
    </w:p>
    <w:p w14:paraId="1965E905" w14:textId="77777777" w:rsidR="00111891" w:rsidRDefault="00111891" w:rsidP="00111891">
      <w:r>
        <w:tab/>
      </w:r>
      <w:r>
        <w:tab/>
        <w:t>if(start){</w:t>
      </w:r>
    </w:p>
    <w:p w14:paraId="75A91358" w14:textId="77777777" w:rsidR="00111891" w:rsidRDefault="00111891" w:rsidP="00111891">
      <w:r>
        <w:tab/>
      </w:r>
      <w:r>
        <w:tab/>
      </w:r>
      <w:r>
        <w:tab/>
        <w:t>g.fillRect(10+rx*10, 40+ry*10, 10, 10);</w:t>
      </w:r>
    </w:p>
    <w:p w14:paraId="72580F73" w14:textId="77777777" w:rsidR="00111891" w:rsidRDefault="00111891" w:rsidP="00111891">
      <w:r>
        <w:tab/>
      </w:r>
      <w:r>
        <w:tab/>
      </w:r>
      <w:r>
        <w:tab/>
        <w:t>for (int i = 0; i &lt; list.size(); i++) {</w:t>
      </w:r>
    </w:p>
    <w:p w14:paraId="3755B1FA" w14:textId="77777777" w:rsidR="00111891" w:rsidRDefault="00111891" w:rsidP="00111891">
      <w:r>
        <w:tab/>
      </w:r>
      <w:r>
        <w:tab/>
      </w:r>
      <w:r>
        <w:tab/>
      </w:r>
      <w:r>
        <w:tab/>
        <w:t>g.setColor(new Color(0, 0, 255));</w:t>
      </w:r>
    </w:p>
    <w:p w14:paraId="6D999FC1" w14:textId="77777777" w:rsidR="00111891" w:rsidRDefault="00111891" w:rsidP="00111891">
      <w:r>
        <w:tab/>
      </w:r>
      <w:r>
        <w:tab/>
      </w:r>
      <w:r>
        <w:tab/>
      </w:r>
      <w:r>
        <w:tab/>
        <w:t>g.fillRect(10+list.get(i).getX()*10, 40+list.get(i).getY()*10, 10, 10);</w:t>
      </w:r>
    </w:p>
    <w:p w14:paraId="3992AA72" w14:textId="77777777" w:rsidR="00111891" w:rsidRDefault="00111891" w:rsidP="00111891">
      <w:r>
        <w:tab/>
      </w:r>
      <w:r>
        <w:tab/>
      </w:r>
      <w:r>
        <w:tab/>
        <w:t>}</w:t>
      </w:r>
    </w:p>
    <w:p w14:paraId="4AA1B0A7" w14:textId="77777777" w:rsidR="00111891" w:rsidRDefault="00111891" w:rsidP="00111891">
      <w:r>
        <w:tab/>
      </w:r>
      <w:r>
        <w:tab/>
        <w:t>}</w:t>
      </w:r>
    </w:p>
    <w:p w14:paraId="3802DD52" w14:textId="77777777" w:rsidR="00111891" w:rsidRDefault="00111891" w:rsidP="00111891">
      <w:r>
        <w:tab/>
        <w:t>}</w:t>
      </w:r>
    </w:p>
    <w:p w14:paraId="60F166C8" w14:textId="77777777" w:rsidR="00111891" w:rsidRDefault="00111891" w:rsidP="00111891">
      <w:r>
        <w:tab/>
        <w:t>public void actionPerformed(ActionEvent e) {</w:t>
      </w:r>
    </w:p>
    <w:p w14:paraId="2800F840" w14:textId="77777777" w:rsidR="00111891" w:rsidRDefault="00111891" w:rsidP="00111891">
      <w:r>
        <w:tab/>
      </w:r>
      <w:r>
        <w:tab/>
        <w:t>if(e.getSource()==newGame){</w:t>
      </w:r>
    </w:p>
    <w:p w14:paraId="484070D0" w14:textId="77777777" w:rsidR="00111891" w:rsidRDefault="00111891" w:rsidP="00111891">
      <w:r>
        <w:tab/>
      </w:r>
      <w:r>
        <w:tab/>
      </w:r>
      <w:r>
        <w:tab/>
        <w:t>newGame.setEnabled(false);</w:t>
      </w:r>
    </w:p>
    <w:p w14:paraId="6B34B2ED" w14:textId="77777777" w:rsidR="00111891" w:rsidRDefault="00111891" w:rsidP="00111891">
      <w:r>
        <w:tab/>
      </w:r>
      <w:r>
        <w:tab/>
      </w:r>
      <w:r>
        <w:tab/>
        <w:t>start = true;</w:t>
      </w:r>
    </w:p>
    <w:p w14:paraId="5FC1265B" w14:textId="77777777" w:rsidR="00111891" w:rsidRDefault="00111891" w:rsidP="00111891">
      <w:r>
        <w:tab/>
      </w:r>
      <w:r>
        <w:tab/>
      </w:r>
      <w:r>
        <w:tab/>
        <w:t>rx=r.nextInt(40);ry=r.nextInt(30);</w:t>
      </w:r>
    </w:p>
    <w:p w14:paraId="0FE95F6E" w14:textId="77777777" w:rsidR="00111891" w:rsidRDefault="00111891" w:rsidP="00111891">
      <w:r>
        <w:tab/>
      </w:r>
      <w:r>
        <w:tab/>
      </w:r>
      <w:r>
        <w:tab/>
        <w:t>snakeAct tempAct = new snakeAct();</w:t>
      </w:r>
    </w:p>
    <w:p w14:paraId="06FEC7CC" w14:textId="77777777" w:rsidR="00111891" w:rsidRDefault="00111891" w:rsidP="00111891">
      <w:r>
        <w:tab/>
      </w:r>
      <w:r>
        <w:tab/>
      </w:r>
      <w:r>
        <w:tab/>
        <w:t>tempAct.setX(20);</w:t>
      </w:r>
    </w:p>
    <w:p w14:paraId="77437F80" w14:textId="77777777" w:rsidR="00111891" w:rsidRDefault="00111891" w:rsidP="00111891">
      <w:r>
        <w:tab/>
      </w:r>
      <w:r>
        <w:tab/>
      </w:r>
      <w:r>
        <w:tab/>
        <w:t>tempAct.setY(15);</w:t>
      </w:r>
    </w:p>
    <w:p w14:paraId="737F39A6" w14:textId="77777777" w:rsidR="00111891" w:rsidRDefault="00111891" w:rsidP="00111891">
      <w:r>
        <w:tab/>
      </w:r>
      <w:r>
        <w:tab/>
      </w:r>
      <w:r>
        <w:tab/>
        <w:t>list.add(tempAct);</w:t>
      </w:r>
    </w:p>
    <w:p w14:paraId="72D381B9" w14:textId="77777777" w:rsidR="00111891" w:rsidRDefault="00111891" w:rsidP="00111891">
      <w:r>
        <w:tab/>
      </w:r>
      <w:r>
        <w:tab/>
      </w:r>
      <w:r>
        <w:tab/>
        <w:t>this.requestFocus();</w:t>
      </w:r>
    </w:p>
    <w:p w14:paraId="3724901E" w14:textId="77777777" w:rsidR="00111891" w:rsidRDefault="00111891" w:rsidP="00111891">
      <w:r>
        <w:tab/>
      </w:r>
      <w:r>
        <w:tab/>
      </w:r>
      <w:r>
        <w:tab/>
        <w:t>nThread = new Thread(this);</w:t>
      </w:r>
    </w:p>
    <w:p w14:paraId="10B996C2" w14:textId="77777777" w:rsidR="00111891" w:rsidRDefault="00111891" w:rsidP="00111891">
      <w:r>
        <w:tab/>
      </w:r>
      <w:r>
        <w:tab/>
      </w:r>
      <w:r>
        <w:tab/>
        <w:t>nThread.start();</w:t>
      </w:r>
    </w:p>
    <w:p w14:paraId="3AD94B5F" w14:textId="77777777" w:rsidR="00111891" w:rsidRDefault="00111891" w:rsidP="00111891">
      <w:r>
        <w:tab/>
      </w:r>
      <w:r>
        <w:tab/>
      </w:r>
      <w:r>
        <w:tab/>
        <w:t>repaint();</w:t>
      </w:r>
    </w:p>
    <w:p w14:paraId="3D2D4C82" w14:textId="77777777" w:rsidR="00111891" w:rsidRDefault="00111891" w:rsidP="00111891">
      <w:r>
        <w:tab/>
      </w:r>
      <w:r>
        <w:tab/>
        <w:t>}</w:t>
      </w:r>
    </w:p>
    <w:p w14:paraId="0DDCFEA2" w14:textId="77777777" w:rsidR="00111891" w:rsidRDefault="00111891" w:rsidP="00111891">
      <w:r>
        <w:tab/>
      </w:r>
      <w:r>
        <w:tab/>
        <w:t>if(e.getSource()==stopGame){</w:t>
      </w:r>
    </w:p>
    <w:p w14:paraId="72213370" w14:textId="77777777" w:rsidR="00111891" w:rsidRDefault="00111891" w:rsidP="00111891">
      <w:r>
        <w:tab/>
      </w:r>
      <w:r>
        <w:tab/>
      </w:r>
      <w:r>
        <w:tab/>
        <w:t>System.exit(0);</w:t>
      </w:r>
    </w:p>
    <w:p w14:paraId="7EBF3E6E" w14:textId="77777777" w:rsidR="00111891" w:rsidRDefault="00111891" w:rsidP="00111891">
      <w:r>
        <w:tab/>
      </w:r>
      <w:r>
        <w:tab/>
        <w:t>}</w:t>
      </w:r>
    </w:p>
    <w:p w14:paraId="09CAEDC9" w14:textId="77777777" w:rsidR="00111891" w:rsidRDefault="00111891" w:rsidP="00111891">
      <w:r>
        <w:tab/>
      </w:r>
      <w:r>
        <w:tab/>
        <w:t>if(e.getSource()==ok){</w:t>
      </w:r>
    </w:p>
    <w:p w14:paraId="4910FA2E" w14:textId="77777777" w:rsidR="00111891" w:rsidRDefault="00111891" w:rsidP="00111891">
      <w:r>
        <w:tab/>
      </w:r>
      <w:r>
        <w:tab/>
      </w:r>
      <w:r>
        <w:tab/>
        <w:t>list.clear();</w:t>
      </w:r>
    </w:p>
    <w:p w14:paraId="2B5A9F76" w14:textId="77777777" w:rsidR="00111891" w:rsidRDefault="00111891" w:rsidP="00111891">
      <w:r>
        <w:tab/>
      </w:r>
      <w:r>
        <w:tab/>
      </w:r>
      <w:r>
        <w:tab/>
        <w:t>start=false;</w:t>
      </w:r>
    </w:p>
    <w:p w14:paraId="4EA44928" w14:textId="77777777" w:rsidR="00111891" w:rsidRDefault="00111891" w:rsidP="00111891">
      <w:r>
        <w:tab/>
      </w:r>
      <w:r>
        <w:tab/>
      </w:r>
      <w:r>
        <w:tab/>
        <w:t>newGame.setEnabled(true);</w:t>
      </w:r>
    </w:p>
    <w:p w14:paraId="0F9774D3" w14:textId="77777777" w:rsidR="00111891" w:rsidRDefault="00111891" w:rsidP="00111891">
      <w:r>
        <w:tab/>
      </w:r>
      <w:r>
        <w:tab/>
      </w:r>
      <w:r>
        <w:tab/>
        <w:t>dialog.setVisible(false);</w:t>
      </w:r>
    </w:p>
    <w:p w14:paraId="40698EB4" w14:textId="77777777" w:rsidR="00111891" w:rsidRDefault="00111891" w:rsidP="00111891">
      <w:r>
        <w:tab/>
      </w:r>
      <w:r>
        <w:tab/>
      </w:r>
      <w:r>
        <w:tab/>
        <w:t>fenShu=0;</w:t>
      </w:r>
    </w:p>
    <w:p w14:paraId="2C94773E" w14:textId="77777777" w:rsidR="00111891" w:rsidRDefault="00111891" w:rsidP="00111891">
      <w:r>
        <w:tab/>
      </w:r>
      <w:r>
        <w:tab/>
      </w:r>
      <w:r>
        <w:tab/>
        <w:t>Speed=0;</w:t>
      </w:r>
    </w:p>
    <w:p w14:paraId="56AF55EC" w14:textId="77777777" w:rsidR="00111891" w:rsidRDefault="00111891" w:rsidP="00111891">
      <w:r>
        <w:tab/>
      </w:r>
      <w:r>
        <w:tab/>
      </w:r>
      <w:r>
        <w:tab/>
        <w:t>repaint();</w:t>
      </w:r>
    </w:p>
    <w:p w14:paraId="1F8014C1" w14:textId="77777777" w:rsidR="00111891" w:rsidRDefault="00111891" w:rsidP="00111891">
      <w:r>
        <w:tab/>
      </w:r>
      <w:r>
        <w:tab/>
        <w:t>}</w:t>
      </w:r>
    </w:p>
    <w:p w14:paraId="0FA8F7AC" w14:textId="77777777" w:rsidR="00111891" w:rsidRDefault="00111891" w:rsidP="00111891">
      <w:r>
        <w:tab/>
        <w:t>}</w:t>
      </w:r>
    </w:p>
    <w:p w14:paraId="603246DE" w14:textId="77777777" w:rsidR="00111891" w:rsidRDefault="00111891" w:rsidP="00111891">
      <w:r>
        <w:tab/>
        <w:t>private void eat() {</w:t>
      </w:r>
    </w:p>
    <w:p w14:paraId="03D59422" w14:textId="77777777" w:rsidR="00111891" w:rsidRDefault="00111891" w:rsidP="00111891">
      <w:r>
        <w:tab/>
      </w:r>
      <w:r>
        <w:tab/>
        <w:t>if (rx==list.get(0).getX()&amp;&amp;ry==list.get(0).getY()) {</w:t>
      </w:r>
    </w:p>
    <w:p w14:paraId="33A09BE4" w14:textId="77777777" w:rsidR="00111891" w:rsidRDefault="00111891" w:rsidP="00111891">
      <w:r>
        <w:lastRenderedPageBreak/>
        <w:tab/>
      </w:r>
      <w:r>
        <w:tab/>
      </w:r>
      <w:r>
        <w:tab/>
        <w:t>rx = r.nextInt(40);ry = r.nextInt(30);</w:t>
      </w:r>
    </w:p>
    <w:p w14:paraId="338954DE" w14:textId="77777777" w:rsidR="00111891" w:rsidRDefault="00111891" w:rsidP="00111891">
      <w:r>
        <w:tab/>
      </w:r>
      <w:r>
        <w:tab/>
      </w:r>
      <w:r>
        <w:tab/>
        <w:t>snakeAct tempAct = new snakeAct();</w:t>
      </w:r>
    </w:p>
    <w:p w14:paraId="368996BA" w14:textId="77777777" w:rsidR="00111891" w:rsidRDefault="00111891" w:rsidP="00111891">
      <w:r>
        <w:tab/>
      </w:r>
      <w:r>
        <w:tab/>
      </w:r>
      <w:r>
        <w:tab/>
        <w:t>tempAct.setX(list.get(list.size()-1).getX());</w:t>
      </w:r>
    </w:p>
    <w:p w14:paraId="57681B63" w14:textId="77777777" w:rsidR="00111891" w:rsidRDefault="00111891" w:rsidP="00111891">
      <w:r>
        <w:tab/>
      </w:r>
      <w:r>
        <w:tab/>
      </w:r>
      <w:r>
        <w:tab/>
        <w:t>tempAct.setY(list.get(list.size()-1).getY());</w:t>
      </w:r>
    </w:p>
    <w:p w14:paraId="4FEF792F" w14:textId="77777777" w:rsidR="00111891" w:rsidRDefault="00111891" w:rsidP="00111891">
      <w:r>
        <w:tab/>
      </w:r>
      <w:r>
        <w:tab/>
      </w:r>
      <w:r>
        <w:tab/>
        <w:t>list.add(tempAct);</w:t>
      </w:r>
    </w:p>
    <w:p w14:paraId="3108E035" w14:textId="77777777" w:rsidR="00111891" w:rsidRDefault="00111891" w:rsidP="00111891">
      <w:r>
        <w:tab/>
      </w:r>
      <w:r>
        <w:tab/>
      </w:r>
      <w:r>
        <w:tab/>
        <w:t>fenShu = fenShu+100*Speed+10;</w:t>
      </w:r>
    </w:p>
    <w:p w14:paraId="3C8E2CD1" w14:textId="77777777" w:rsidR="00111891" w:rsidRDefault="00111891" w:rsidP="00111891">
      <w:r>
        <w:tab/>
      </w:r>
      <w:r>
        <w:tab/>
      </w:r>
      <w:r>
        <w:tab/>
        <w:t>eat1++;</w:t>
      </w:r>
    </w:p>
    <w:p w14:paraId="355A266B" w14:textId="77777777" w:rsidR="00111891" w:rsidRDefault="00111891" w:rsidP="00111891">
      <w:r>
        <w:tab/>
      </w:r>
      <w:r>
        <w:tab/>
      </w:r>
      <w:r>
        <w:tab/>
        <w:t>if(eat1-eat2&gt;=4){</w:t>
      </w:r>
    </w:p>
    <w:p w14:paraId="5E809E34" w14:textId="77777777" w:rsidR="00111891" w:rsidRDefault="00111891" w:rsidP="00111891">
      <w:r>
        <w:tab/>
      </w:r>
      <w:r>
        <w:tab/>
      </w:r>
      <w:r>
        <w:tab/>
      </w:r>
      <w:r>
        <w:tab/>
        <w:t>eat2=eat1;</w:t>
      </w:r>
    </w:p>
    <w:p w14:paraId="074207BC" w14:textId="77777777" w:rsidR="00111891" w:rsidRDefault="00111891" w:rsidP="00111891">
      <w:r>
        <w:tab/>
      </w:r>
      <w:r>
        <w:tab/>
      </w:r>
      <w:r>
        <w:tab/>
      </w:r>
      <w:r>
        <w:tab/>
        <w:t>Speed++;</w:t>
      </w:r>
    </w:p>
    <w:p w14:paraId="0B2F7EC8" w14:textId="77777777" w:rsidR="00111891" w:rsidRDefault="00111891" w:rsidP="00111891">
      <w:r>
        <w:tab/>
      </w:r>
      <w:r>
        <w:tab/>
      </w:r>
      <w:r>
        <w:tab/>
        <w:t>}</w:t>
      </w:r>
    </w:p>
    <w:p w14:paraId="381F7D13" w14:textId="77777777" w:rsidR="00111891" w:rsidRDefault="00111891" w:rsidP="00111891">
      <w:r>
        <w:tab/>
      </w:r>
      <w:r>
        <w:tab/>
        <w:t>}</w:t>
      </w:r>
    </w:p>
    <w:p w14:paraId="2B0E0125" w14:textId="77777777" w:rsidR="00111891" w:rsidRDefault="00111891" w:rsidP="00111891">
      <w:r>
        <w:tab/>
        <w:t>}</w:t>
      </w:r>
    </w:p>
    <w:p w14:paraId="534EA79B" w14:textId="77777777" w:rsidR="00111891" w:rsidRDefault="00111891" w:rsidP="00111891">
      <w:r>
        <w:tab/>
        <w:t>public void otherMove(){</w:t>
      </w:r>
    </w:p>
    <w:p w14:paraId="0B80C3DF" w14:textId="77777777" w:rsidR="00111891" w:rsidRDefault="00111891" w:rsidP="00111891">
      <w:r>
        <w:tab/>
      </w:r>
      <w:r>
        <w:tab/>
        <w:t>snakeAct tempAct = new snakeAct();</w:t>
      </w:r>
    </w:p>
    <w:p w14:paraId="65E6FE54" w14:textId="77777777" w:rsidR="00111891" w:rsidRDefault="00111891" w:rsidP="00111891">
      <w:r>
        <w:tab/>
      </w:r>
      <w:r>
        <w:tab/>
        <w:t>for (int i = 0; i &lt; list.size(); i++) {</w:t>
      </w:r>
    </w:p>
    <w:p w14:paraId="69B7BED2" w14:textId="77777777" w:rsidR="00111891" w:rsidRDefault="00111891" w:rsidP="00111891">
      <w:r>
        <w:tab/>
      </w:r>
      <w:r>
        <w:tab/>
      </w:r>
      <w:r>
        <w:tab/>
        <w:t>if (i==1) {</w:t>
      </w:r>
    </w:p>
    <w:p w14:paraId="4920641E" w14:textId="77777777" w:rsidR="00111891" w:rsidRDefault="00111891" w:rsidP="00111891">
      <w:r>
        <w:tab/>
      </w:r>
      <w:r>
        <w:tab/>
      </w:r>
      <w:r>
        <w:tab/>
      </w:r>
      <w:r>
        <w:tab/>
        <w:t>list.get(i).setX(list.get(0).getX());</w:t>
      </w:r>
    </w:p>
    <w:p w14:paraId="7AADA6F7" w14:textId="77777777" w:rsidR="00111891" w:rsidRDefault="00111891" w:rsidP="00111891">
      <w:r>
        <w:tab/>
      </w:r>
      <w:r>
        <w:tab/>
      </w:r>
      <w:r>
        <w:tab/>
      </w:r>
      <w:r>
        <w:tab/>
        <w:t>list.get(i).setY(list.get(0).getY());</w:t>
      </w:r>
    </w:p>
    <w:p w14:paraId="72EB4A4A" w14:textId="77777777" w:rsidR="00111891" w:rsidRDefault="00111891" w:rsidP="00111891">
      <w:r>
        <w:tab/>
      </w:r>
      <w:r>
        <w:tab/>
      </w:r>
      <w:r>
        <w:tab/>
        <w:t>}else if(i&gt;1){</w:t>
      </w:r>
    </w:p>
    <w:p w14:paraId="478DDCC3" w14:textId="77777777" w:rsidR="00111891" w:rsidRDefault="00111891" w:rsidP="00111891">
      <w:r>
        <w:tab/>
      </w:r>
      <w:r>
        <w:tab/>
      </w:r>
      <w:r>
        <w:tab/>
      </w:r>
      <w:r>
        <w:tab/>
        <w:t>tempAct=list.get(i-1);</w:t>
      </w:r>
    </w:p>
    <w:p w14:paraId="285B03A0" w14:textId="77777777" w:rsidR="00111891" w:rsidRDefault="00111891" w:rsidP="00111891">
      <w:r>
        <w:tab/>
      </w:r>
      <w:r>
        <w:tab/>
      </w:r>
      <w:r>
        <w:tab/>
      </w:r>
      <w:r>
        <w:tab/>
        <w:t>list.set(i-1, list.get(i));</w:t>
      </w:r>
    </w:p>
    <w:p w14:paraId="46A6E259" w14:textId="77777777" w:rsidR="00111891" w:rsidRDefault="00111891" w:rsidP="00111891">
      <w:r>
        <w:tab/>
      </w:r>
      <w:r>
        <w:tab/>
      </w:r>
      <w:r>
        <w:tab/>
      </w:r>
      <w:r>
        <w:tab/>
        <w:t>list.set(i, tempAct);</w:t>
      </w:r>
    </w:p>
    <w:p w14:paraId="0B464647" w14:textId="77777777" w:rsidR="00111891" w:rsidRDefault="00111891" w:rsidP="00111891">
      <w:r>
        <w:tab/>
      </w:r>
      <w:r>
        <w:tab/>
      </w:r>
      <w:r>
        <w:tab/>
        <w:t>}</w:t>
      </w:r>
    </w:p>
    <w:p w14:paraId="2202D262" w14:textId="77777777" w:rsidR="00111891" w:rsidRDefault="00111891" w:rsidP="00111891">
      <w:r>
        <w:tab/>
      </w:r>
      <w:r>
        <w:tab/>
      </w:r>
      <w:r>
        <w:tab/>
      </w:r>
    </w:p>
    <w:p w14:paraId="614DC31B" w14:textId="77777777" w:rsidR="00111891" w:rsidRDefault="00111891" w:rsidP="00111891">
      <w:r>
        <w:tab/>
      </w:r>
      <w:r>
        <w:tab/>
        <w:t>}</w:t>
      </w:r>
    </w:p>
    <w:p w14:paraId="7F42C3EA" w14:textId="77777777" w:rsidR="00111891" w:rsidRDefault="00111891" w:rsidP="00111891">
      <w:r>
        <w:tab/>
        <w:t>}</w:t>
      </w:r>
    </w:p>
    <w:p w14:paraId="3F62D16F" w14:textId="77777777" w:rsidR="00111891" w:rsidRDefault="00111891" w:rsidP="00111891">
      <w:r>
        <w:tab/>
        <w:t>public void move(int x,int y){</w:t>
      </w:r>
    </w:p>
    <w:p w14:paraId="4D0958AE" w14:textId="77777777" w:rsidR="00111891" w:rsidRDefault="00111891" w:rsidP="00111891">
      <w:r>
        <w:tab/>
      </w:r>
      <w:r>
        <w:tab/>
        <w:t>if (minYes(x, y)) {</w:t>
      </w:r>
    </w:p>
    <w:p w14:paraId="7A9BDE61" w14:textId="77777777" w:rsidR="00111891" w:rsidRDefault="00111891" w:rsidP="00111891">
      <w:r>
        <w:tab/>
      </w:r>
      <w:r>
        <w:tab/>
      </w:r>
      <w:r>
        <w:tab/>
        <w:t>otherMove();</w:t>
      </w:r>
    </w:p>
    <w:p w14:paraId="48AF20E8" w14:textId="77777777" w:rsidR="00111891" w:rsidRDefault="00111891" w:rsidP="00111891">
      <w:r>
        <w:tab/>
      </w:r>
      <w:r>
        <w:tab/>
      </w:r>
      <w:r>
        <w:tab/>
        <w:t>list.get(0).setX(list.get(0).getX()+x);</w:t>
      </w:r>
    </w:p>
    <w:p w14:paraId="018E2CE4" w14:textId="77777777" w:rsidR="00111891" w:rsidRDefault="00111891" w:rsidP="00111891">
      <w:r>
        <w:tab/>
      </w:r>
      <w:r>
        <w:tab/>
      </w:r>
      <w:r>
        <w:tab/>
        <w:t>list.get(0).setY(list.get(0).getY()+y);</w:t>
      </w:r>
    </w:p>
    <w:p w14:paraId="465CDAAE" w14:textId="77777777" w:rsidR="00111891" w:rsidRDefault="00111891" w:rsidP="00111891">
      <w:r>
        <w:tab/>
      </w:r>
      <w:r>
        <w:tab/>
      </w:r>
      <w:r>
        <w:tab/>
        <w:t>eat();</w:t>
      </w:r>
    </w:p>
    <w:p w14:paraId="733E135C" w14:textId="77777777" w:rsidR="00111891" w:rsidRDefault="00111891" w:rsidP="00111891">
      <w:r>
        <w:tab/>
      </w:r>
      <w:r>
        <w:tab/>
      </w:r>
      <w:r>
        <w:tab/>
        <w:t>repaint();</w:t>
      </w:r>
    </w:p>
    <w:p w14:paraId="2F79A709" w14:textId="77777777" w:rsidR="00111891" w:rsidRDefault="00111891" w:rsidP="00111891">
      <w:r>
        <w:tab/>
      </w:r>
      <w:r>
        <w:tab/>
        <w:t>}else {</w:t>
      </w:r>
    </w:p>
    <w:p w14:paraId="6909CC6C" w14:textId="77777777" w:rsidR="00111891" w:rsidRDefault="00111891" w:rsidP="00111891">
      <w:r>
        <w:tab/>
      </w:r>
      <w:r>
        <w:tab/>
      </w:r>
      <w:r>
        <w:tab/>
        <w:t>nThread = null;</w:t>
      </w:r>
    </w:p>
    <w:p w14:paraId="37F4485E" w14:textId="77777777" w:rsidR="00111891" w:rsidRDefault="00111891" w:rsidP="001118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label.setText("</w:t>
      </w:r>
      <w:r>
        <w:rPr>
          <w:rFonts w:hint="eastAsia"/>
        </w:rPr>
        <w:t>你挂了！你的分数是</w:t>
      </w:r>
      <w:r>
        <w:rPr>
          <w:rFonts w:hint="eastAsia"/>
        </w:rPr>
        <w:t>"+fenShu+"</w:t>
      </w:r>
      <w:r>
        <w:rPr>
          <w:rFonts w:hint="eastAsia"/>
        </w:rPr>
        <w:t>。</w:t>
      </w:r>
      <w:r>
        <w:rPr>
          <w:rFonts w:hint="eastAsia"/>
        </w:rPr>
        <w:t>");</w:t>
      </w:r>
    </w:p>
    <w:p w14:paraId="3188FEAA" w14:textId="77777777" w:rsidR="00111891" w:rsidRDefault="00111891" w:rsidP="00111891">
      <w:r>
        <w:tab/>
      </w:r>
      <w:r>
        <w:tab/>
      </w:r>
      <w:r>
        <w:tab/>
        <w:t>dialog.setVisible(true);</w:t>
      </w:r>
    </w:p>
    <w:p w14:paraId="6F9E824B" w14:textId="77777777" w:rsidR="00111891" w:rsidRDefault="00111891" w:rsidP="00111891">
      <w:r>
        <w:tab/>
      </w:r>
      <w:r>
        <w:tab/>
        <w:t>}</w:t>
      </w:r>
    </w:p>
    <w:p w14:paraId="2EF95C7A" w14:textId="77777777" w:rsidR="00111891" w:rsidRDefault="00111891" w:rsidP="00111891">
      <w:r>
        <w:tab/>
      </w:r>
      <w:r>
        <w:tab/>
      </w:r>
    </w:p>
    <w:p w14:paraId="2F5D7715" w14:textId="77777777" w:rsidR="00111891" w:rsidRDefault="00111891" w:rsidP="00111891">
      <w:r>
        <w:tab/>
        <w:t>}</w:t>
      </w:r>
    </w:p>
    <w:p w14:paraId="2FAE3466" w14:textId="77777777" w:rsidR="00111891" w:rsidRDefault="00111891" w:rsidP="00111891">
      <w:r>
        <w:tab/>
        <w:t>public boolean minYes(int x,int y){</w:t>
      </w:r>
    </w:p>
    <w:p w14:paraId="491D09BE" w14:textId="77777777" w:rsidR="00111891" w:rsidRDefault="00111891" w:rsidP="00111891">
      <w:r>
        <w:tab/>
      </w:r>
      <w:r>
        <w:tab/>
        <w:t>if (!maxYes(list.get(0).getX()+x,list.get(0).getY()+ y)) {</w:t>
      </w:r>
    </w:p>
    <w:p w14:paraId="7A0B8BF2" w14:textId="77777777" w:rsidR="00111891" w:rsidRDefault="00111891" w:rsidP="00111891">
      <w:r>
        <w:tab/>
      </w:r>
      <w:r>
        <w:tab/>
      </w:r>
      <w:r>
        <w:tab/>
        <w:t>return false;</w:t>
      </w:r>
    </w:p>
    <w:p w14:paraId="2804BF86" w14:textId="77777777" w:rsidR="00111891" w:rsidRDefault="00111891" w:rsidP="00111891">
      <w:r>
        <w:lastRenderedPageBreak/>
        <w:tab/>
      </w:r>
      <w:r>
        <w:tab/>
        <w:t>}</w:t>
      </w:r>
    </w:p>
    <w:p w14:paraId="59342DDA" w14:textId="77777777" w:rsidR="00111891" w:rsidRDefault="00111891" w:rsidP="00111891">
      <w:r>
        <w:tab/>
      </w:r>
      <w:r>
        <w:tab/>
        <w:t>return true;</w:t>
      </w:r>
    </w:p>
    <w:p w14:paraId="41CFEA8C" w14:textId="77777777" w:rsidR="00111891" w:rsidRDefault="00111891" w:rsidP="00111891">
      <w:r>
        <w:tab/>
        <w:t>}</w:t>
      </w:r>
    </w:p>
    <w:p w14:paraId="6065DB58" w14:textId="77777777" w:rsidR="00111891" w:rsidRDefault="00111891" w:rsidP="00111891">
      <w:r>
        <w:tab/>
        <w:t>public boolean maxYes(int x,int y){</w:t>
      </w:r>
    </w:p>
    <w:p w14:paraId="3E9C9AAE" w14:textId="77777777" w:rsidR="00111891" w:rsidRDefault="00111891" w:rsidP="00111891">
      <w:r>
        <w:tab/>
      </w:r>
      <w:r>
        <w:tab/>
        <w:t>if (x&lt;0||x&gt;=40||y&lt;0||y&gt;=30) {</w:t>
      </w:r>
    </w:p>
    <w:p w14:paraId="18E6EBA4" w14:textId="77777777" w:rsidR="00111891" w:rsidRDefault="00111891" w:rsidP="00111891">
      <w:r>
        <w:tab/>
      </w:r>
      <w:r>
        <w:tab/>
      </w:r>
      <w:r>
        <w:tab/>
        <w:t>return false;</w:t>
      </w:r>
    </w:p>
    <w:p w14:paraId="6DEAB1AA" w14:textId="77777777" w:rsidR="00111891" w:rsidRDefault="00111891" w:rsidP="00111891">
      <w:r>
        <w:tab/>
      </w:r>
      <w:r>
        <w:tab/>
        <w:t>}</w:t>
      </w:r>
    </w:p>
    <w:p w14:paraId="5FAEC4B6" w14:textId="77777777" w:rsidR="00111891" w:rsidRDefault="00111891" w:rsidP="00111891">
      <w:r>
        <w:tab/>
      </w:r>
      <w:r>
        <w:tab/>
        <w:t>for (int i = 0; i &lt; list.size(); i++) {</w:t>
      </w:r>
    </w:p>
    <w:p w14:paraId="4EBD60FE" w14:textId="77777777" w:rsidR="00111891" w:rsidRDefault="00111891" w:rsidP="00111891">
      <w:r>
        <w:tab/>
      </w:r>
      <w:r>
        <w:tab/>
      </w:r>
      <w:r>
        <w:tab/>
        <w:t>if (i&gt;1&amp;&amp;list.get(0).getX()==list.get(i).getX()&amp;&amp;list.get(0).getY()==list.get(i).getY()) {</w:t>
      </w:r>
    </w:p>
    <w:p w14:paraId="523ED92C" w14:textId="77777777" w:rsidR="00111891" w:rsidRDefault="00111891" w:rsidP="00111891">
      <w:r>
        <w:tab/>
      </w:r>
      <w:r>
        <w:tab/>
      </w:r>
      <w:r>
        <w:tab/>
      </w:r>
      <w:r>
        <w:tab/>
        <w:t>return false;</w:t>
      </w:r>
    </w:p>
    <w:p w14:paraId="501E5236" w14:textId="77777777" w:rsidR="00111891" w:rsidRDefault="00111891" w:rsidP="00111891">
      <w:r>
        <w:tab/>
      </w:r>
      <w:r>
        <w:tab/>
      </w:r>
      <w:r>
        <w:tab/>
        <w:t>}</w:t>
      </w:r>
    </w:p>
    <w:p w14:paraId="3644CAAB" w14:textId="77777777" w:rsidR="00111891" w:rsidRDefault="00111891" w:rsidP="00111891">
      <w:r>
        <w:tab/>
      </w:r>
      <w:r>
        <w:tab/>
        <w:t>}</w:t>
      </w:r>
    </w:p>
    <w:p w14:paraId="081FCEED" w14:textId="77777777" w:rsidR="00111891" w:rsidRDefault="00111891" w:rsidP="00111891">
      <w:r>
        <w:tab/>
      </w:r>
      <w:r>
        <w:tab/>
        <w:t>return true;</w:t>
      </w:r>
    </w:p>
    <w:p w14:paraId="4752148B" w14:textId="77777777" w:rsidR="00111891" w:rsidRDefault="00111891" w:rsidP="00111891">
      <w:r>
        <w:tab/>
        <w:t>}</w:t>
      </w:r>
    </w:p>
    <w:p w14:paraId="32EAE60C" w14:textId="77777777" w:rsidR="00111891" w:rsidRDefault="00111891" w:rsidP="00111891">
      <w:r>
        <w:tab/>
        <w:t>public void keyPressed(KeyEvent e) {</w:t>
      </w:r>
    </w:p>
    <w:p w14:paraId="7888341F" w14:textId="77777777" w:rsidR="00111891" w:rsidRDefault="00111891" w:rsidP="00111891">
      <w:r>
        <w:tab/>
      </w:r>
      <w:r>
        <w:tab/>
        <w:t>if(start){</w:t>
      </w:r>
    </w:p>
    <w:p w14:paraId="1C447A55" w14:textId="77777777" w:rsidR="00111891" w:rsidRDefault="00111891" w:rsidP="00111891">
      <w:r>
        <w:tab/>
      </w:r>
      <w:r>
        <w:tab/>
      </w:r>
      <w:r>
        <w:tab/>
        <w:t>switch (e.getKeyCode()) {</w:t>
      </w:r>
    </w:p>
    <w:p w14:paraId="0A15C61B" w14:textId="77777777" w:rsidR="00111891" w:rsidRDefault="00111891" w:rsidP="00111891">
      <w:r>
        <w:tab/>
      </w:r>
      <w:r>
        <w:tab/>
      </w:r>
      <w:r>
        <w:tab/>
        <w:t>case KeyEvent.VK_UP:</w:t>
      </w:r>
    </w:p>
    <w:p w14:paraId="005DA845" w14:textId="77777777" w:rsidR="00111891" w:rsidRDefault="00111891" w:rsidP="00111891">
      <w:r>
        <w:tab/>
      </w:r>
      <w:r>
        <w:tab/>
      </w:r>
      <w:r>
        <w:tab/>
      </w:r>
      <w:r>
        <w:tab/>
        <w:t>move(0, -1);</w:t>
      </w:r>
    </w:p>
    <w:p w14:paraId="240D03DC" w14:textId="77777777" w:rsidR="00111891" w:rsidRDefault="00111891" w:rsidP="00111891">
      <w:r>
        <w:tab/>
      </w:r>
      <w:r>
        <w:tab/>
      </w:r>
      <w:r>
        <w:tab/>
      </w:r>
      <w:r>
        <w:tab/>
        <w:t>temp=1;</w:t>
      </w:r>
    </w:p>
    <w:p w14:paraId="2259C985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6994B6D3" w14:textId="77777777" w:rsidR="00111891" w:rsidRDefault="00111891" w:rsidP="00111891">
      <w:r>
        <w:tab/>
      </w:r>
      <w:r>
        <w:tab/>
      </w:r>
      <w:r>
        <w:tab/>
        <w:t>case KeyEvent.VK_DOWN:</w:t>
      </w:r>
    </w:p>
    <w:p w14:paraId="0936AFBF" w14:textId="77777777" w:rsidR="00111891" w:rsidRDefault="00111891" w:rsidP="00111891">
      <w:r>
        <w:tab/>
      </w:r>
      <w:r>
        <w:tab/>
      </w:r>
      <w:r>
        <w:tab/>
      </w:r>
      <w:r>
        <w:tab/>
        <w:t>move(0, 1);</w:t>
      </w:r>
    </w:p>
    <w:p w14:paraId="1200E5DE" w14:textId="77777777" w:rsidR="00111891" w:rsidRDefault="00111891" w:rsidP="00111891">
      <w:r>
        <w:tab/>
      </w:r>
      <w:r>
        <w:tab/>
      </w:r>
      <w:r>
        <w:tab/>
      </w:r>
      <w:r>
        <w:tab/>
        <w:t>temp=2;</w:t>
      </w:r>
    </w:p>
    <w:p w14:paraId="477F20F5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73203064" w14:textId="77777777" w:rsidR="00111891" w:rsidRDefault="00111891" w:rsidP="00111891">
      <w:r>
        <w:tab/>
      </w:r>
      <w:r>
        <w:tab/>
      </w:r>
      <w:r>
        <w:tab/>
        <w:t>case KeyEvent.VK_LEFT:</w:t>
      </w:r>
    </w:p>
    <w:p w14:paraId="34ED60EB" w14:textId="77777777" w:rsidR="00111891" w:rsidRDefault="00111891" w:rsidP="00111891">
      <w:r>
        <w:tab/>
      </w:r>
      <w:r>
        <w:tab/>
      </w:r>
      <w:r>
        <w:tab/>
      </w:r>
      <w:r>
        <w:tab/>
        <w:t>move(-1, 0);</w:t>
      </w:r>
    </w:p>
    <w:p w14:paraId="11ABE320" w14:textId="77777777" w:rsidR="00111891" w:rsidRDefault="00111891" w:rsidP="00111891">
      <w:r>
        <w:tab/>
      </w:r>
      <w:r>
        <w:tab/>
      </w:r>
      <w:r>
        <w:tab/>
      </w:r>
      <w:r>
        <w:tab/>
        <w:t>temp=3;</w:t>
      </w:r>
    </w:p>
    <w:p w14:paraId="0A350E9B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307E0AD4" w14:textId="77777777" w:rsidR="00111891" w:rsidRDefault="00111891" w:rsidP="00111891">
      <w:r>
        <w:tab/>
      </w:r>
      <w:r>
        <w:tab/>
      </w:r>
      <w:r>
        <w:tab/>
        <w:t>case KeyEvent.VK_RIGHT:</w:t>
      </w:r>
    </w:p>
    <w:p w14:paraId="6E723B88" w14:textId="77777777" w:rsidR="00111891" w:rsidRDefault="00111891" w:rsidP="00111891">
      <w:r>
        <w:tab/>
      </w:r>
      <w:r>
        <w:tab/>
      </w:r>
      <w:r>
        <w:tab/>
      </w:r>
      <w:r>
        <w:tab/>
        <w:t>move(1, 0);</w:t>
      </w:r>
    </w:p>
    <w:p w14:paraId="2F62CC6A" w14:textId="77777777" w:rsidR="00111891" w:rsidRDefault="00111891" w:rsidP="00111891">
      <w:r>
        <w:tab/>
      </w:r>
      <w:r>
        <w:tab/>
      </w:r>
      <w:r>
        <w:tab/>
      </w:r>
      <w:r>
        <w:tab/>
        <w:t>temp=4;</w:t>
      </w:r>
    </w:p>
    <w:p w14:paraId="7C48C9A8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0F6D395B" w14:textId="77777777" w:rsidR="00111891" w:rsidRDefault="00111891" w:rsidP="00111891"/>
    <w:p w14:paraId="6C3E0D55" w14:textId="77777777" w:rsidR="00111891" w:rsidRDefault="00111891" w:rsidP="00111891">
      <w:r>
        <w:tab/>
      </w:r>
      <w:r>
        <w:tab/>
      </w:r>
      <w:r>
        <w:tab/>
        <w:t>default:</w:t>
      </w:r>
    </w:p>
    <w:p w14:paraId="23925557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3FE0ADF7" w14:textId="77777777" w:rsidR="00111891" w:rsidRDefault="00111891" w:rsidP="00111891">
      <w:r>
        <w:tab/>
      </w:r>
      <w:r>
        <w:tab/>
      </w:r>
      <w:r>
        <w:tab/>
        <w:t>}</w:t>
      </w:r>
    </w:p>
    <w:p w14:paraId="297EC1E3" w14:textId="77777777" w:rsidR="00111891" w:rsidRDefault="00111891" w:rsidP="00111891">
      <w:r>
        <w:tab/>
      </w:r>
      <w:r>
        <w:tab/>
        <w:t>}</w:t>
      </w:r>
    </w:p>
    <w:p w14:paraId="7EE0DD2E" w14:textId="77777777" w:rsidR="00111891" w:rsidRDefault="00111891" w:rsidP="00111891">
      <w:r>
        <w:tab/>
        <w:t>}</w:t>
      </w:r>
    </w:p>
    <w:p w14:paraId="13922500" w14:textId="77777777" w:rsidR="00111891" w:rsidRDefault="00111891" w:rsidP="00111891">
      <w:r>
        <w:tab/>
        <w:t>public void keyReleased(KeyEvent e) {}</w:t>
      </w:r>
    </w:p>
    <w:p w14:paraId="68A22B11" w14:textId="77777777" w:rsidR="00111891" w:rsidRDefault="00111891" w:rsidP="00111891">
      <w:r>
        <w:tab/>
        <w:t>public void keyTyped(KeyEvent e) {}</w:t>
      </w:r>
    </w:p>
    <w:p w14:paraId="305B229D" w14:textId="77777777" w:rsidR="00111891" w:rsidRDefault="00111891" w:rsidP="00111891">
      <w:r>
        <w:tab/>
        <w:t>public void run() {</w:t>
      </w:r>
    </w:p>
    <w:p w14:paraId="334BA90B" w14:textId="77777777" w:rsidR="00111891" w:rsidRDefault="00111891" w:rsidP="00111891">
      <w:r>
        <w:tab/>
      </w:r>
      <w:r>
        <w:tab/>
        <w:t>while (start) {</w:t>
      </w:r>
    </w:p>
    <w:p w14:paraId="78A0D3D3" w14:textId="77777777" w:rsidR="00111891" w:rsidRDefault="00111891" w:rsidP="00111891">
      <w:r>
        <w:lastRenderedPageBreak/>
        <w:tab/>
      </w:r>
      <w:r>
        <w:tab/>
      </w:r>
      <w:r>
        <w:tab/>
        <w:t>switch (temp) {</w:t>
      </w:r>
    </w:p>
    <w:p w14:paraId="4CEB34C5" w14:textId="77777777" w:rsidR="00111891" w:rsidRDefault="00111891" w:rsidP="00111891">
      <w:r>
        <w:tab/>
      </w:r>
      <w:r>
        <w:tab/>
      </w:r>
      <w:r>
        <w:tab/>
        <w:t>case 1:</w:t>
      </w:r>
    </w:p>
    <w:p w14:paraId="765451CA" w14:textId="77777777" w:rsidR="00111891" w:rsidRDefault="00111891" w:rsidP="00111891">
      <w:r>
        <w:tab/>
      </w:r>
      <w:r>
        <w:tab/>
      </w:r>
      <w:r>
        <w:tab/>
      </w:r>
      <w:r>
        <w:tab/>
        <w:t>move(0, -1);</w:t>
      </w:r>
    </w:p>
    <w:p w14:paraId="1BD2A5A0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7B28ACAF" w14:textId="77777777" w:rsidR="00111891" w:rsidRDefault="00111891" w:rsidP="00111891">
      <w:r>
        <w:tab/>
      </w:r>
      <w:r>
        <w:tab/>
      </w:r>
      <w:r>
        <w:tab/>
        <w:t>case 2:</w:t>
      </w:r>
    </w:p>
    <w:p w14:paraId="6275B34D" w14:textId="77777777" w:rsidR="00111891" w:rsidRDefault="00111891" w:rsidP="00111891">
      <w:r>
        <w:tab/>
      </w:r>
      <w:r>
        <w:tab/>
      </w:r>
      <w:r>
        <w:tab/>
      </w:r>
      <w:r>
        <w:tab/>
        <w:t>move(0, 1);</w:t>
      </w:r>
    </w:p>
    <w:p w14:paraId="586C8962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56DF4A78" w14:textId="77777777" w:rsidR="00111891" w:rsidRDefault="00111891" w:rsidP="00111891">
      <w:r>
        <w:tab/>
      </w:r>
      <w:r>
        <w:tab/>
      </w:r>
      <w:r>
        <w:tab/>
        <w:t>case 3:</w:t>
      </w:r>
    </w:p>
    <w:p w14:paraId="4F38BD94" w14:textId="77777777" w:rsidR="00111891" w:rsidRDefault="00111891" w:rsidP="00111891">
      <w:r>
        <w:tab/>
      </w:r>
      <w:r>
        <w:tab/>
      </w:r>
      <w:r>
        <w:tab/>
      </w:r>
      <w:r>
        <w:tab/>
        <w:t>move(-1, 0);</w:t>
      </w:r>
    </w:p>
    <w:p w14:paraId="4ECDA464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42287110" w14:textId="77777777" w:rsidR="00111891" w:rsidRDefault="00111891" w:rsidP="00111891">
      <w:r>
        <w:tab/>
      </w:r>
      <w:r>
        <w:tab/>
      </w:r>
      <w:r>
        <w:tab/>
        <w:t>case 4:</w:t>
      </w:r>
    </w:p>
    <w:p w14:paraId="24863966" w14:textId="77777777" w:rsidR="00111891" w:rsidRDefault="00111891" w:rsidP="00111891">
      <w:r>
        <w:tab/>
      </w:r>
      <w:r>
        <w:tab/>
      </w:r>
      <w:r>
        <w:tab/>
      </w:r>
      <w:r>
        <w:tab/>
        <w:t>move(1, 0);</w:t>
      </w:r>
    </w:p>
    <w:p w14:paraId="4C54B593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68C6B918" w14:textId="77777777" w:rsidR="00111891" w:rsidRDefault="00111891" w:rsidP="00111891">
      <w:r>
        <w:tab/>
      </w:r>
      <w:r>
        <w:tab/>
      </w:r>
      <w:r>
        <w:tab/>
        <w:t>default:</w:t>
      </w:r>
    </w:p>
    <w:p w14:paraId="2AB7AEC1" w14:textId="77777777" w:rsidR="00111891" w:rsidRDefault="00111891" w:rsidP="00111891">
      <w:r>
        <w:tab/>
      </w:r>
      <w:r>
        <w:tab/>
      </w:r>
      <w:r>
        <w:tab/>
      </w:r>
      <w:r>
        <w:tab/>
        <w:t>break;</w:t>
      </w:r>
    </w:p>
    <w:p w14:paraId="63B7DE34" w14:textId="77777777" w:rsidR="00111891" w:rsidRDefault="00111891" w:rsidP="00111891">
      <w:r>
        <w:tab/>
      </w:r>
      <w:r>
        <w:tab/>
      </w:r>
      <w:r>
        <w:tab/>
        <w:t>}</w:t>
      </w:r>
    </w:p>
    <w:p w14:paraId="1FD464A8" w14:textId="77777777" w:rsidR="00111891" w:rsidRDefault="00111891" w:rsidP="00111891">
      <w:r>
        <w:tab/>
      </w:r>
      <w:r>
        <w:tab/>
      </w:r>
      <w:r>
        <w:tab/>
        <w:t>repaint();</w:t>
      </w:r>
    </w:p>
    <w:p w14:paraId="32264CDC" w14:textId="77777777" w:rsidR="00111891" w:rsidRDefault="00111891" w:rsidP="00111891">
      <w:r>
        <w:tab/>
      </w:r>
      <w:r>
        <w:tab/>
      </w:r>
      <w:r>
        <w:tab/>
        <w:t>try {</w:t>
      </w:r>
    </w:p>
    <w:p w14:paraId="025F66DF" w14:textId="77777777" w:rsidR="00111891" w:rsidRDefault="00111891" w:rsidP="00111891">
      <w:r>
        <w:tab/>
      </w:r>
      <w:r>
        <w:tab/>
      </w:r>
      <w:r>
        <w:tab/>
      </w:r>
      <w:r>
        <w:tab/>
        <w:t>Thread.sleep(300-30*Speed);</w:t>
      </w:r>
    </w:p>
    <w:p w14:paraId="20FA2F69" w14:textId="77777777" w:rsidR="00111891" w:rsidRDefault="00111891" w:rsidP="00111891">
      <w:r>
        <w:tab/>
      </w:r>
      <w:r>
        <w:tab/>
      </w:r>
      <w:r>
        <w:tab/>
        <w:t>} catch (InterruptedException e) {</w:t>
      </w:r>
    </w:p>
    <w:p w14:paraId="38F9A40B" w14:textId="77777777" w:rsidR="00111891" w:rsidRDefault="00111891" w:rsidP="001118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TODO </w:t>
      </w:r>
      <w:r>
        <w:rPr>
          <w:rFonts w:hint="eastAsia"/>
        </w:rPr>
        <w:t>自动生成的</w:t>
      </w:r>
      <w:r>
        <w:rPr>
          <w:rFonts w:hint="eastAsia"/>
        </w:rPr>
        <w:t xml:space="preserve"> catch </w:t>
      </w:r>
      <w:r>
        <w:rPr>
          <w:rFonts w:hint="eastAsia"/>
        </w:rPr>
        <w:t>块</w:t>
      </w:r>
    </w:p>
    <w:p w14:paraId="5C16FCC1" w14:textId="77777777" w:rsidR="00111891" w:rsidRDefault="00111891" w:rsidP="00111891">
      <w:r>
        <w:tab/>
      </w:r>
      <w:r>
        <w:tab/>
      </w:r>
      <w:r>
        <w:tab/>
      </w:r>
      <w:r>
        <w:tab/>
        <w:t>e.printStackTrace();</w:t>
      </w:r>
    </w:p>
    <w:p w14:paraId="78EB723E" w14:textId="77777777" w:rsidR="00111891" w:rsidRDefault="00111891" w:rsidP="00111891">
      <w:r>
        <w:tab/>
      </w:r>
      <w:r>
        <w:tab/>
      </w:r>
      <w:r>
        <w:tab/>
        <w:t>}</w:t>
      </w:r>
    </w:p>
    <w:p w14:paraId="7B8AB792" w14:textId="77777777" w:rsidR="00111891" w:rsidRDefault="00111891" w:rsidP="00111891">
      <w:r>
        <w:tab/>
      </w:r>
      <w:r>
        <w:tab/>
        <w:t>}</w:t>
      </w:r>
    </w:p>
    <w:p w14:paraId="13B15068" w14:textId="77777777" w:rsidR="00111891" w:rsidRDefault="00111891" w:rsidP="00111891">
      <w:r>
        <w:tab/>
        <w:t>}</w:t>
      </w:r>
    </w:p>
    <w:p w14:paraId="558B19AE" w14:textId="77DCF3DD" w:rsidR="008F3CE0" w:rsidRDefault="00111891" w:rsidP="00B603C1">
      <w:r>
        <w:t>}</w:t>
      </w:r>
    </w:p>
    <w:p w14:paraId="07C34D35" w14:textId="34F44CA5" w:rsidR="005356DC" w:rsidRDefault="001A500E" w:rsidP="002F1049">
      <w:pPr>
        <w:spacing w:after="335" w:line="469" w:lineRule="atLeast"/>
        <w:ind w:leftChars="170" w:left="357" w:firstLineChars="50" w:firstLine="221"/>
        <w:rPr>
          <w:rFonts w:ascii="黑体" w:eastAsia="黑体" w:hAnsi="黑体" w:cs="宋体"/>
          <w:b/>
          <w:color w:val="666666"/>
          <w:kern w:val="0"/>
          <w:sz w:val="44"/>
          <w:szCs w:val="44"/>
        </w:rPr>
      </w:pPr>
      <w:r>
        <w:rPr>
          <w:rFonts w:ascii="黑体" w:eastAsia="黑体" w:hAnsi="黑体" w:cs="宋体"/>
          <w:b/>
          <w:color w:val="666666"/>
          <w:kern w:val="0"/>
          <w:sz w:val="44"/>
          <w:szCs w:val="44"/>
        </w:rPr>
        <w:br w:type="page"/>
      </w:r>
      <w:r w:rsidR="005356DC">
        <w:rPr>
          <w:rFonts w:ascii="黑体" w:eastAsia="黑体" w:hAnsi="黑体" w:cs="宋体" w:hint="eastAsia"/>
          <w:b/>
          <w:color w:val="666666"/>
          <w:kern w:val="0"/>
          <w:sz w:val="44"/>
          <w:szCs w:val="44"/>
        </w:rPr>
        <w:lastRenderedPageBreak/>
        <w:t>《</w:t>
      </w:r>
      <w:r w:rsidR="002F1049">
        <w:rPr>
          <w:rFonts w:ascii="黑体" w:eastAsia="黑体" w:hAnsi="黑体" w:cs="宋体" w:hint="eastAsia"/>
          <w:b/>
          <w:color w:val="666666"/>
          <w:kern w:val="0"/>
          <w:sz w:val="44"/>
          <w:szCs w:val="44"/>
        </w:rPr>
        <w:t>java</w:t>
      </w:r>
      <w:r w:rsidR="005356DC">
        <w:rPr>
          <w:rFonts w:ascii="黑体" w:eastAsia="黑体" w:hAnsi="黑体" w:cs="宋体" w:hint="eastAsia"/>
          <w:b/>
          <w:color w:val="666666"/>
          <w:kern w:val="0"/>
          <w:sz w:val="44"/>
          <w:szCs w:val="44"/>
        </w:rPr>
        <w:t>程序设计》课程设计评分表</w:t>
      </w:r>
    </w:p>
    <w:p w14:paraId="6A7596FC" w14:textId="77777777" w:rsidR="005356DC" w:rsidRDefault="00FA67E4" w:rsidP="005356DC">
      <w:pPr>
        <w:ind w:hanging="2"/>
        <w:rPr>
          <w:b/>
          <w:sz w:val="28"/>
          <w:szCs w:val="28"/>
        </w:rPr>
      </w:pPr>
      <w:r>
        <w:pict w14:anchorId="230F9941">
          <v:line id="_x0000_s2050" style="position:absolute;left:0;text-align:left;z-index:1" from="126pt,23.4pt" to="342pt,23.4pt"/>
        </w:pict>
      </w:r>
      <w:r w:rsidR="005356DC">
        <w:rPr>
          <w:rFonts w:hint="eastAsia"/>
          <w:b/>
          <w:sz w:val="28"/>
          <w:szCs w:val="28"/>
        </w:rPr>
        <w:t xml:space="preserve">　　　</w:t>
      </w:r>
      <w:r w:rsidR="005356DC">
        <w:rPr>
          <w:b/>
          <w:sz w:val="28"/>
          <w:szCs w:val="28"/>
        </w:rPr>
        <w:t xml:space="preserve"> </w:t>
      </w:r>
      <w:r w:rsidR="005356DC">
        <w:rPr>
          <w:rFonts w:hint="eastAsia"/>
          <w:b/>
          <w:sz w:val="28"/>
          <w:szCs w:val="28"/>
        </w:rPr>
        <w:t>学</w:t>
      </w:r>
      <w:r w:rsidR="005356DC">
        <w:rPr>
          <w:b/>
          <w:sz w:val="28"/>
          <w:szCs w:val="28"/>
        </w:rPr>
        <w:t xml:space="preserve">    </w:t>
      </w:r>
      <w:r w:rsidR="005356DC">
        <w:rPr>
          <w:rFonts w:hint="eastAsia"/>
          <w:b/>
          <w:sz w:val="28"/>
          <w:szCs w:val="28"/>
        </w:rPr>
        <w:t>号：</w:t>
      </w:r>
      <w:r w:rsidR="005356DC">
        <w:rPr>
          <w:b/>
          <w:sz w:val="28"/>
          <w:szCs w:val="28"/>
        </w:rPr>
        <w:t xml:space="preserve">          </w:t>
      </w:r>
    </w:p>
    <w:p w14:paraId="3C2E2C3F" w14:textId="77777777" w:rsidR="005356DC" w:rsidRDefault="00FA67E4" w:rsidP="005356DC">
      <w:pPr>
        <w:rPr>
          <w:b/>
          <w:sz w:val="28"/>
          <w:szCs w:val="28"/>
        </w:rPr>
      </w:pPr>
      <w:r>
        <w:pict w14:anchorId="28771EAB">
          <v:line id="_x0000_s2051" style="position:absolute;left:0;text-align:left;z-index:2" from="126pt,23.4pt" to="342pt,23.4pt"/>
        </w:pict>
      </w:r>
      <w:r w:rsidR="005356DC">
        <w:rPr>
          <w:rFonts w:hint="eastAsia"/>
          <w:b/>
          <w:sz w:val="28"/>
          <w:szCs w:val="28"/>
        </w:rPr>
        <w:t xml:space="preserve">　　　</w:t>
      </w:r>
      <w:r w:rsidR="005356DC">
        <w:rPr>
          <w:b/>
          <w:sz w:val="28"/>
          <w:szCs w:val="28"/>
        </w:rPr>
        <w:t xml:space="preserve"> </w:t>
      </w:r>
      <w:r w:rsidR="005356DC">
        <w:rPr>
          <w:rFonts w:hint="eastAsia"/>
          <w:b/>
          <w:sz w:val="28"/>
          <w:szCs w:val="28"/>
        </w:rPr>
        <w:t>姓</w:t>
      </w:r>
      <w:r w:rsidR="005356DC">
        <w:rPr>
          <w:b/>
          <w:sz w:val="28"/>
          <w:szCs w:val="28"/>
        </w:rPr>
        <w:t xml:space="preserve">    </w:t>
      </w:r>
      <w:r w:rsidR="005356DC">
        <w:rPr>
          <w:rFonts w:hint="eastAsia"/>
          <w:b/>
          <w:sz w:val="28"/>
          <w:szCs w:val="28"/>
        </w:rPr>
        <w:t>名：</w:t>
      </w:r>
      <w:r w:rsidR="005356DC">
        <w:rPr>
          <w:b/>
          <w:sz w:val="28"/>
          <w:szCs w:val="28"/>
        </w:rPr>
        <w:t xml:space="preserve">          </w:t>
      </w:r>
    </w:p>
    <w:p w14:paraId="5264398A" w14:textId="77777777" w:rsidR="005356DC" w:rsidRDefault="005356DC" w:rsidP="005356DC">
      <w:pPr>
        <w:rPr>
          <w:b/>
          <w:sz w:val="28"/>
          <w:szCs w:val="28"/>
        </w:rPr>
      </w:pPr>
    </w:p>
    <w:tbl>
      <w:tblPr>
        <w:tblW w:w="8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"/>
        <w:gridCol w:w="2961"/>
        <w:gridCol w:w="2018"/>
        <w:gridCol w:w="2192"/>
      </w:tblGrid>
      <w:tr w:rsidR="005356DC" w14:paraId="4E4007AA" w14:textId="77777777" w:rsidTr="005356DC">
        <w:trPr>
          <w:trHeight w:hRule="exact" w:val="1118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03600" w14:textId="77777777" w:rsidR="005356DC" w:rsidRDefault="005356D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项目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49A28" w14:textId="77777777" w:rsidR="005356DC" w:rsidRDefault="005356D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内容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AC98D" w14:textId="77777777" w:rsidR="005356DC" w:rsidRDefault="005356D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所占分值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D19B" w14:textId="77777777" w:rsidR="005356DC" w:rsidRDefault="005356DC">
            <w:pPr>
              <w:widowControl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成绩</w:t>
            </w:r>
          </w:p>
        </w:tc>
      </w:tr>
      <w:tr w:rsidR="005356DC" w14:paraId="5809AA0B" w14:textId="77777777" w:rsidTr="005356DC">
        <w:trPr>
          <w:trHeight w:hRule="exact" w:val="911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72F53B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功能模块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7E33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功能实现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432FC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20分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4B9D3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5356DC" w14:paraId="60FE1508" w14:textId="77777777" w:rsidTr="005356DC">
        <w:trPr>
          <w:trHeight w:hRule="exact" w:val="9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D5266" w14:textId="77777777" w:rsidR="005356DC" w:rsidRDefault="005356DC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EC3D6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可扩展性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BA5BB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10分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F197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5356DC" w14:paraId="2D76B0EC" w14:textId="77777777" w:rsidTr="005356DC">
        <w:trPr>
          <w:trHeight w:val="10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9B265" w14:textId="77777777" w:rsidR="005356DC" w:rsidRDefault="005356DC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D820A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程序界面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2A010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10分</w:t>
            </w:r>
          </w:p>
          <w:p w14:paraId="233344FB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0962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5356DC" w14:paraId="39C462A0" w14:textId="77777777" w:rsidTr="005356DC">
        <w:trPr>
          <w:trHeight w:hRule="exact" w:val="911"/>
        </w:trPr>
        <w:tc>
          <w:tcPr>
            <w:tcW w:w="1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6E09AE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代码部分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6232D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面向对象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0581A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10分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C6B9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5356DC" w14:paraId="6130A3B5" w14:textId="77777777" w:rsidTr="005356DC">
        <w:trPr>
          <w:trHeight w:hRule="exact" w:val="91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6F8A" w14:textId="77777777" w:rsidR="005356DC" w:rsidRDefault="005356DC">
            <w:pPr>
              <w:widowControl/>
              <w:jc w:val="left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CBAF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算法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1EE83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10分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7EDAF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 w14:paraId="1706211A" w14:textId="77777777" w:rsidR="005356DC" w:rsidRDefault="005356DC" w:rsidP="002F1049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5356DC" w14:paraId="61582746" w14:textId="77777777" w:rsidTr="005356DC">
        <w:trPr>
          <w:trHeight w:val="1126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5389D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答辩部分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99B0E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问题</w:t>
            </w: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E2E85" w14:textId="77777777" w:rsidR="005356DC" w:rsidRDefault="002F1049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3</w:t>
            </w:r>
            <w:r w:rsidR="005356DC">
              <w:rPr>
                <w:rFonts w:ascii="宋体" w:hAnsi="宋体" w:hint="eastAsia"/>
                <w:b/>
                <w:bCs/>
                <w:kern w:val="0"/>
                <w:szCs w:val="21"/>
              </w:rPr>
              <w:t>0分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7444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2F1049" w14:paraId="3CE7C5C4" w14:textId="77777777" w:rsidTr="005356DC">
        <w:trPr>
          <w:trHeight w:val="1126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E788B7" w14:textId="77777777" w:rsidR="002F1049" w:rsidRDefault="002F1049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报告</w:t>
            </w:r>
          </w:p>
        </w:tc>
        <w:tc>
          <w:tcPr>
            <w:tcW w:w="2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4979F" w14:textId="77777777" w:rsidR="002F1049" w:rsidRDefault="002F1049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58A6" w14:textId="77777777" w:rsidR="002F1049" w:rsidRDefault="002F1049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10分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A063" w14:textId="77777777" w:rsidR="002F1049" w:rsidRDefault="002F1049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 w:rsidR="005356DC" w14:paraId="55E53F74" w14:textId="77777777" w:rsidTr="005356DC">
        <w:trPr>
          <w:trHeight w:val="1198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29AB4D7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总分</w:t>
            </w:r>
          </w:p>
        </w:tc>
        <w:tc>
          <w:tcPr>
            <w:tcW w:w="7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5E45" w14:textId="77777777" w:rsidR="005356DC" w:rsidRDefault="005356DC">
            <w:pPr>
              <w:jc w:val="center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 xml:space="preserve">   </w:t>
            </w:r>
          </w:p>
        </w:tc>
      </w:tr>
    </w:tbl>
    <w:p w14:paraId="56C01C6E" w14:textId="77777777" w:rsidR="005356DC" w:rsidRDefault="005356DC" w:rsidP="00B603C1"/>
    <w:sectPr w:rsidR="005356DC" w:rsidSect="00B03DA7">
      <w:footerReference w:type="default" r:id="rId15"/>
      <w:pgSz w:w="11906" w:h="16838"/>
      <w:pgMar w:top="1440" w:right="1841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EF54" w14:textId="77777777" w:rsidR="00FA67E4" w:rsidRDefault="00FA67E4" w:rsidP="009A4375">
      <w:r>
        <w:separator/>
      </w:r>
    </w:p>
  </w:endnote>
  <w:endnote w:type="continuationSeparator" w:id="0">
    <w:p w14:paraId="59A68229" w14:textId="77777777" w:rsidR="00FA67E4" w:rsidRDefault="00FA67E4" w:rsidP="009A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EFB44" w14:textId="77777777" w:rsidR="00DB6AFA" w:rsidRDefault="00CF0B15" w:rsidP="0004113E">
    <w:pPr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 w:rsidR="00DB6AFA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DB6AFA">
      <w:rPr>
        <w:rStyle w:val="a3"/>
        <w:noProof/>
      </w:rPr>
      <w:t>2</w:t>
    </w:r>
    <w:r>
      <w:rPr>
        <w:rStyle w:val="a3"/>
      </w:rPr>
      <w:fldChar w:fldCharType="end"/>
    </w:r>
  </w:p>
  <w:p w14:paraId="7C5A453A" w14:textId="77777777" w:rsidR="00DB6AFA" w:rsidRDefault="00DB6AFA" w:rsidP="0004113E">
    <w:pPr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E11A" w14:textId="77777777" w:rsidR="00DB6AFA" w:rsidRDefault="004E4A4C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F3CE0" w:rsidRPr="008F3CE0">
      <w:rPr>
        <w:noProof/>
        <w:lang w:val="zh-CN"/>
      </w:rPr>
      <w:t>3</w:t>
    </w:r>
    <w:r>
      <w:rPr>
        <w:noProof/>
        <w:lang w:val="zh-CN"/>
      </w:rPr>
      <w:fldChar w:fldCharType="end"/>
    </w:r>
  </w:p>
  <w:p w14:paraId="34FC92B0" w14:textId="77777777" w:rsidR="00DB6AFA" w:rsidRDefault="00DB6A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4524" w14:textId="77777777" w:rsidR="00FA67E4" w:rsidRDefault="00FA67E4" w:rsidP="009A4375">
      <w:r>
        <w:separator/>
      </w:r>
    </w:p>
  </w:footnote>
  <w:footnote w:type="continuationSeparator" w:id="0">
    <w:p w14:paraId="6A3D04C4" w14:textId="77777777" w:rsidR="00FA67E4" w:rsidRDefault="00FA67E4" w:rsidP="009A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945" w:hanging="46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28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40" w:hanging="2160"/>
      </w:pPr>
      <w:rPr>
        <w:rFonts w:cs="Times New Roman" w:hint="default"/>
      </w:rPr>
    </w:lvl>
  </w:abstractNum>
  <w:abstractNum w:abstractNumId="5" w15:restartNumberingAfterBreak="0">
    <w:nsid w:val="00000010"/>
    <w:multiLevelType w:val="multilevel"/>
    <w:tmpl w:val="00000010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0000012"/>
    <w:multiLevelType w:val="multilevel"/>
    <w:tmpl w:val="00000012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120"/>
        </w:tabs>
        <w:ind w:left="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540"/>
        </w:tabs>
        <w:ind w:left="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12132344"/>
    <w:multiLevelType w:val="hybridMultilevel"/>
    <w:tmpl w:val="42E81464"/>
    <w:lvl w:ilvl="0" w:tplc="BD526B44">
      <w:start w:val="1"/>
      <w:numFmt w:val="chineseCountingThousand"/>
      <w:pStyle w:val="TOC2"/>
      <w:lvlText w:val="%1、"/>
      <w:lvlJc w:val="left"/>
      <w:pPr>
        <w:ind w:left="1444" w:hanging="420"/>
      </w:pPr>
    </w:lvl>
    <w:lvl w:ilvl="1" w:tplc="04090019" w:tentative="1">
      <w:start w:val="1"/>
      <w:numFmt w:val="lowerLetter"/>
      <w:lvlText w:val="%2)"/>
      <w:lvlJc w:val="left"/>
      <w:pPr>
        <w:ind w:left="1864" w:hanging="420"/>
      </w:pPr>
    </w:lvl>
    <w:lvl w:ilvl="2" w:tplc="0409001B" w:tentative="1">
      <w:start w:val="1"/>
      <w:numFmt w:val="lowerRoman"/>
      <w:lvlText w:val="%3."/>
      <w:lvlJc w:val="right"/>
      <w:pPr>
        <w:ind w:left="2284" w:hanging="420"/>
      </w:pPr>
    </w:lvl>
    <w:lvl w:ilvl="3" w:tplc="0409000F" w:tentative="1">
      <w:start w:val="1"/>
      <w:numFmt w:val="decimal"/>
      <w:lvlText w:val="%4."/>
      <w:lvlJc w:val="left"/>
      <w:pPr>
        <w:ind w:left="2704" w:hanging="420"/>
      </w:pPr>
    </w:lvl>
    <w:lvl w:ilvl="4" w:tplc="04090019" w:tentative="1">
      <w:start w:val="1"/>
      <w:numFmt w:val="lowerLetter"/>
      <w:lvlText w:val="%5)"/>
      <w:lvlJc w:val="left"/>
      <w:pPr>
        <w:ind w:left="3124" w:hanging="420"/>
      </w:pPr>
    </w:lvl>
    <w:lvl w:ilvl="5" w:tplc="0409001B" w:tentative="1">
      <w:start w:val="1"/>
      <w:numFmt w:val="lowerRoman"/>
      <w:lvlText w:val="%6."/>
      <w:lvlJc w:val="right"/>
      <w:pPr>
        <w:ind w:left="3544" w:hanging="420"/>
      </w:pPr>
    </w:lvl>
    <w:lvl w:ilvl="6" w:tplc="0409000F" w:tentative="1">
      <w:start w:val="1"/>
      <w:numFmt w:val="decimal"/>
      <w:lvlText w:val="%7."/>
      <w:lvlJc w:val="left"/>
      <w:pPr>
        <w:ind w:left="3964" w:hanging="420"/>
      </w:pPr>
    </w:lvl>
    <w:lvl w:ilvl="7" w:tplc="04090019" w:tentative="1">
      <w:start w:val="1"/>
      <w:numFmt w:val="lowerLetter"/>
      <w:lvlText w:val="%8)"/>
      <w:lvlJc w:val="left"/>
      <w:pPr>
        <w:ind w:left="4384" w:hanging="420"/>
      </w:pPr>
    </w:lvl>
    <w:lvl w:ilvl="8" w:tplc="0409001B" w:tentative="1">
      <w:start w:val="1"/>
      <w:numFmt w:val="lowerRoman"/>
      <w:lvlText w:val="%9."/>
      <w:lvlJc w:val="right"/>
      <w:pPr>
        <w:ind w:left="4804" w:hanging="420"/>
      </w:pPr>
    </w:lvl>
  </w:abstractNum>
  <w:abstractNum w:abstractNumId="10" w15:restartNumberingAfterBreak="0">
    <w:nsid w:val="13112574"/>
    <w:multiLevelType w:val="hybridMultilevel"/>
    <w:tmpl w:val="B9C40430"/>
    <w:lvl w:ilvl="0" w:tplc="0F020FF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20D425A8"/>
    <w:multiLevelType w:val="hybridMultilevel"/>
    <w:tmpl w:val="721AB9FE"/>
    <w:lvl w:ilvl="0" w:tplc="66D2251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AA66677"/>
    <w:multiLevelType w:val="hybridMultilevel"/>
    <w:tmpl w:val="6062FED0"/>
    <w:lvl w:ilvl="0" w:tplc="D236160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532743BA"/>
    <w:multiLevelType w:val="hybridMultilevel"/>
    <w:tmpl w:val="6966DB20"/>
    <w:lvl w:ilvl="0" w:tplc="1924F54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 w15:restartNumberingAfterBreak="0">
    <w:nsid w:val="5AE66C41"/>
    <w:multiLevelType w:val="hybridMultilevel"/>
    <w:tmpl w:val="DDE64D48"/>
    <w:lvl w:ilvl="0" w:tplc="AA168C46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5EFA756A"/>
    <w:multiLevelType w:val="hybridMultilevel"/>
    <w:tmpl w:val="F092DB46"/>
    <w:lvl w:ilvl="0" w:tplc="CBCCFE2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659D0AAD"/>
    <w:multiLevelType w:val="hybridMultilevel"/>
    <w:tmpl w:val="D5BE705E"/>
    <w:lvl w:ilvl="0" w:tplc="8F24046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E02F12"/>
    <w:multiLevelType w:val="hybridMultilevel"/>
    <w:tmpl w:val="8B549AE6"/>
    <w:lvl w:ilvl="0" w:tplc="7E366CC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72074CF7"/>
    <w:multiLevelType w:val="hybridMultilevel"/>
    <w:tmpl w:val="E88C02D8"/>
    <w:lvl w:ilvl="0" w:tplc="57967528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 w16cid:durableId="1190608596">
    <w:abstractNumId w:val="14"/>
  </w:num>
  <w:num w:numId="2" w16cid:durableId="686179353">
    <w:abstractNumId w:val="8"/>
  </w:num>
  <w:num w:numId="3" w16cid:durableId="583492026">
    <w:abstractNumId w:val="3"/>
  </w:num>
  <w:num w:numId="4" w16cid:durableId="645937435">
    <w:abstractNumId w:val="0"/>
  </w:num>
  <w:num w:numId="5" w16cid:durableId="1948198077">
    <w:abstractNumId w:val="2"/>
  </w:num>
  <w:num w:numId="6" w16cid:durableId="2020505610">
    <w:abstractNumId w:val="5"/>
  </w:num>
  <w:num w:numId="7" w16cid:durableId="2036878260">
    <w:abstractNumId w:val="1"/>
  </w:num>
  <w:num w:numId="8" w16cid:durableId="753866229">
    <w:abstractNumId w:val="6"/>
  </w:num>
  <w:num w:numId="9" w16cid:durableId="1598906725">
    <w:abstractNumId w:val="7"/>
  </w:num>
  <w:num w:numId="10" w16cid:durableId="839733350">
    <w:abstractNumId w:val="12"/>
  </w:num>
  <w:num w:numId="11" w16cid:durableId="808672378">
    <w:abstractNumId w:val="13"/>
  </w:num>
  <w:num w:numId="12" w16cid:durableId="1056047304">
    <w:abstractNumId w:val="11"/>
  </w:num>
  <w:num w:numId="13" w16cid:durableId="93523019">
    <w:abstractNumId w:val="18"/>
  </w:num>
  <w:num w:numId="14" w16cid:durableId="653490843">
    <w:abstractNumId w:val="17"/>
  </w:num>
  <w:num w:numId="15" w16cid:durableId="1240600985">
    <w:abstractNumId w:val="10"/>
  </w:num>
  <w:num w:numId="16" w16cid:durableId="1633291821">
    <w:abstractNumId w:val="15"/>
  </w:num>
  <w:num w:numId="17" w16cid:durableId="411901151">
    <w:abstractNumId w:val="4"/>
  </w:num>
  <w:num w:numId="18" w16cid:durableId="469249879">
    <w:abstractNumId w:val="16"/>
  </w:num>
  <w:num w:numId="19" w16cid:durableId="1571592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DD3"/>
    <w:rsid w:val="000203DC"/>
    <w:rsid w:val="0004113E"/>
    <w:rsid w:val="00111891"/>
    <w:rsid w:val="0014053B"/>
    <w:rsid w:val="001941FA"/>
    <w:rsid w:val="001A220B"/>
    <w:rsid w:val="001A500E"/>
    <w:rsid w:val="001C2CCD"/>
    <w:rsid w:val="0021761A"/>
    <w:rsid w:val="00260E3D"/>
    <w:rsid w:val="00267A16"/>
    <w:rsid w:val="002C5338"/>
    <w:rsid w:val="002D1DD3"/>
    <w:rsid w:val="002F1049"/>
    <w:rsid w:val="00320FB6"/>
    <w:rsid w:val="00335CD0"/>
    <w:rsid w:val="0034564F"/>
    <w:rsid w:val="00346BCC"/>
    <w:rsid w:val="00360D35"/>
    <w:rsid w:val="003958FE"/>
    <w:rsid w:val="003A7C42"/>
    <w:rsid w:val="004527D5"/>
    <w:rsid w:val="004A2BEA"/>
    <w:rsid w:val="004E4A4C"/>
    <w:rsid w:val="00526CD1"/>
    <w:rsid w:val="005356DC"/>
    <w:rsid w:val="00562492"/>
    <w:rsid w:val="005B3CE9"/>
    <w:rsid w:val="005C4F93"/>
    <w:rsid w:val="005C62AE"/>
    <w:rsid w:val="005E5A0C"/>
    <w:rsid w:val="005E721B"/>
    <w:rsid w:val="005F7E50"/>
    <w:rsid w:val="00624713"/>
    <w:rsid w:val="006268EB"/>
    <w:rsid w:val="00690786"/>
    <w:rsid w:val="006D4ACB"/>
    <w:rsid w:val="006E01D8"/>
    <w:rsid w:val="006F2C08"/>
    <w:rsid w:val="007322D8"/>
    <w:rsid w:val="00740E52"/>
    <w:rsid w:val="007B26EF"/>
    <w:rsid w:val="007C1D0E"/>
    <w:rsid w:val="007E6E05"/>
    <w:rsid w:val="007F29DA"/>
    <w:rsid w:val="00810A7C"/>
    <w:rsid w:val="00825185"/>
    <w:rsid w:val="008F3CE0"/>
    <w:rsid w:val="00950897"/>
    <w:rsid w:val="00955427"/>
    <w:rsid w:val="00956CE3"/>
    <w:rsid w:val="009A4375"/>
    <w:rsid w:val="009B6476"/>
    <w:rsid w:val="009F6C3B"/>
    <w:rsid w:val="00A02958"/>
    <w:rsid w:val="00A0374C"/>
    <w:rsid w:val="00A27497"/>
    <w:rsid w:val="00A34210"/>
    <w:rsid w:val="00A51954"/>
    <w:rsid w:val="00A57DBD"/>
    <w:rsid w:val="00A86EAF"/>
    <w:rsid w:val="00AB4C28"/>
    <w:rsid w:val="00AC49EC"/>
    <w:rsid w:val="00AE1522"/>
    <w:rsid w:val="00AF5117"/>
    <w:rsid w:val="00B03DA7"/>
    <w:rsid w:val="00B14204"/>
    <w:rsid w:val="00B15564"/>
    <w:rsid w:val="00B21105"/>
    <w:rsid w:val="00B544F7"/>
    <w:rsid w:val="00B603C1"/>
    <w:rsid w:val="00B8211B"/>
    <w:rsid w:val="00B82216"/>
    <w:rsid w:val="00B92002"/>
    <w:rsid w:val="00BA09B2"/>
    <w:rsid w:val="00BB4DE0"/>
    <w:rsid w:val="00BD579C"/>
    <w:rsid w:val="00BD6F67"/>
    <w:rsid w:val="00C03F60"/>
    <w:rsid w:val="00C20E5D"/>
    <w:rsid w:val="00C21131"/>
    <w:rsid w:val="00C301A5"/>
    <w:rsid w:val="00C54D26"/>
    <w:rsid w:val="00C5573A"/>
    <w:rsid w:val="00C80C46"/>
    <w:rsid w:val="00CB238D"/>
    <w:rsid w:val="00CB66F3"/>
    <w:rsid w:val="00CC7808"/>
    <w:rsid w:val="00CD37B0"/>
    <w:rsid w:val="00CD5F62"/>
    <w:rsid w:val="00CF0B15"/>
    <w:rsid w:val="00D127A4"/>
    <w:rsid w:val="00D556AC"/>
    <w:rsid w:val="00D92B99"/>
    <w:rsid w:val="00D946CD"/>
    <w:rsid w:val="00DA10E3"/>
    <w:rsid w:val="00DA3E7A"/>
    <w:rsid w:val="00DB6AFA"/>
    <w:rsid w:val="00E542C8"/>
    <w:rsid w:val="00EC16BB"/>
    <w:rsid w:val="00F1021A"/>
    <w:rsid w:val="00F5276E"/>
    <w:rsid w:val="00F54989"/>
    <w:rsid w:val="00F63E95"/>
    <w:rsid w:val="00F70DEE"/>
    <w:rsid w:val="00F976ED"/>
    <w:rsid w:val="00FA67E4"/>
    <w:rsid w:val="00FB2A0D"/>
    <w:rsid w:val="00FD41F1"/>
    <w:rsid w:val="00FE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428B5108"/>
  <w15:docId w15:val="{2EE1BE99-BBA6-423E-91B7-3F10D978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locked="1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DD3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C20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2D1DD3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D1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0E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2D1DD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9"/>
    <w:locked/>
    <w:rsid w:val="002D1DD3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page number"/>
    <w:uiPriority w:val="99"/>
    <w:rsid w:val="002D1DD3"/>
    <w:rPr>
      <w:rFonts w:cs="Times New Roman"/>
    </w:rPr>
  </w:style>
  <w:style w:type="paragraph" w:styleId="a4">
    <w:name w:val="Body Text"/>
    <w:basedOn w:val="a"/>
    <w:link w:val="a5"/>
    <w:uiPriority w:val="99"/>
    <w:rsid w:val="002D1DD3"/>
    <w:pPr>
      <w:spacing w:after="120"/>
    </w:pPr>
  </w:style>
  <w:style w:type="character" w:customStyle="1" w:styleId="a5">
    <w:name w:val="正文文本 字符"/>
    <w:link w:val="a4"/>
    <w:uiPriority w:val="99"/>
    <w:locked/>
    <w:rsid w:val="002D1DD3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99"/>
    <w:qFormat/>
    <w:rsid w:val="002D1DD3"/>
    <w:pPr>
      <w:ind w:firstLineChars="200" w:firstLine="420"/>
    </w:pPr>
  </w:style>
  <w:style w:type="paragraph" w:customStyle="1" w:styleId="a7">
    <w:name w:val="正文 + 小四"/>
    <w:basedOn w:val="a"/>
    <w:uiPriority w:val="99"/>
    <w:rsid w:val="002D1DD3"/>
    <w:pPr>
      <w:autoSpaceDE w:val="0"/>
      <w:autoSpaceDN w:val="0"/>
      <w:adjustRightInd w:val="0"/>
      <w:spacing w:line="360" w:lineRule="auto"/>
      <w:ind w:firstLineChars="200" w:firstLine="480"/>
    </w:pPr>
    <w:rPr>
      <w:kern w:val="0"/>
      <w:sz w:val="24"/>
      <w:szCs w:val="20"/>
    </w:rPr>
  </w:style>
  <w:style w:type="paragraph" w:styleId="a8">
    <w:name w:val="Balloon Text"/>
    <w:basedOn w:val="a"/>
    <w:link w:val="a9"/>
    <w:uiPriority w:val="99"/>
    <w:semiHidden/>
    <w:rsid w:val="002D1DD3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2D1DD3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ab"/>
    <w:uiPriority w:val="99"/>
    <w:semiHidden/>
    <w:rsid w:val="00AB4C28"/>
    <w:rPr>
      <w:rFonts w:ascii="宋体"/>
      <w:sz w:val="18"/>
      <w:szCs w:val="18"/>
    </w:rPr>
  </w:style>
  <w:style w:type="character" w:customStyle="1" w:styleId="ab">
    <w:name w:val="文档结构图 字符"/>
    <w:link w:val="aa"/>
    <w:uiPriority w:val="99"/>
    <w:semiHidden/>
    <w:locked/>
    <w:rsid w:val="00AB4C28"/>
    <w:rPr>
      <w:rFonts w:ascii="宋体" w:eastAsia="宋体" w:hAnsi="Times New Roman" w:cs="Times New Roman"/>
      <w:sz w:val="18"/>
      <w:szCs w:val="18"/>
    </w:rPr>
  </w:style>
  <w:style w:type="paragraph" w:styleId="ac">
    <w:name w:val="header"/>
    <w:basedOn w:val="a"/>
    <w:link w:val="ad"/>
    <w:uiPriority w:val="99"/>
    <w:rsid w:val="00B821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link w:val="ac"/>
    <w:uiPriority w:val="99"/>
    <w:locked/>
    <w:rsid w:val="00B8211B"/>
    <w:rPr>
      <w:rFonts w:ascii="Times New Roman" w:eastAsia="宋体" w:hAnsi="Times New Roman" w:cs="Times New Roman"/>
      <w:sz w:val="18"/>
      <w:szCs w:val="18"/>
    </w:rPr>
  </w:style>
  <w:style w:type="paragraph" w:styleId="ae">
    <w:name w:val="footer"/>
    <w:basedOn w:val="a"/>
    <w:link w:val="af"/>
    <w:uiPriority w:val="99"/>
    <w:rsid w:val="00B821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locked/>
    <w:rsid w:val="00B8211B"/>
    <w:rPr>
      <w:rFonts w:ascii="Times New Roman" w:eastAsia="宋体" w:hAnsi="Times New Roman" w:cs="Times New Roman"/>
      <w:sz w:val="18"/>
      <w:szCs w:val="18"/>
    </w:rPr>
  </w:style>
  <w:style w:type="paragraph" w:styleId="af0">
    <w:name w:val="Plain Text"/>
    <w:basedOn w:val="a"/>
    <w:link w:val="af1"/>
    <w:uiPriority w:val="99"/>
    <w:rsid w:val="00526CD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纯文本 字符"/>
    <w:link w:val="af0"/>
    <w:uiPriority w:val="99"/>
    <w:locked/>
    <w:rsid w:val="00526CD1"/>
    <w:rPr>
      <w:rFonts w:ascii="宋体" w:eastAsia="宋体" w:hAnsi="宋体" w:cs="宋体"/>
      <w:kern w:val="0"/>
      <w:sz w:val="24"/>
      <w:szCs w:val="24"/>
    </w:rPr>
  </w:style>
  <w:style w:type="character" w:customStyle="1" w:styleId="af2">
    <w:name w:val="正文缩进 字符"/>
    <w:link w:val="af3"/>
    <w:uiPriority w:val="99"/>
    <w:locked/>
    <w:rsid w:val="005B3CE9"/>
    <w:rPr>
      <w:rFonts w:eastAsia="宋体" w:cs="Times New Roman"/>
      <w:sz w:val="24"/>
      <w:szCs w:val="24"/>
    </w:rPr>
  </w:style>
  <w:style w:type="paragraph" w:styleId="af3">
    <w:name w:val="Normal Indent"/>
    <w:basedOn w:val="a"/>
    <w:link w:val="af2"/>
    <w:uiPriority w:val="99"/>
    <w:rsid w:val="005B3CE9"/>
    <w:pPr>
      <w:ind w:firstLineChars="200" w:firstLine="420"/>
    </w:pPr>
    <w:rPr>
      <w:rFonts w:ascii="Calibri" w:hAnsi="Calibri"/>
    </w:rPr>
  </w:style>
  <w:style w:type="paragraph" w:styleId="TOC2">
    <w:name w:val="toc 2"/>
    <w:basedOn w:val="a"/>
    <w:next w:val="a"/>
    <w:autoRedefine/>
    <w:uiPriority w:val="99"/>
    <w:rsid w:val="00260E3D"/>
    <w:pPr>
      <w:numPr>
        <w:numId w:val="19"/>
      </w:numPr>
      <w:jc w:val="left"/>
    </w:pPr>
  </w:style>
  <w:style w:type="paragraph" w:styleId="TOC3">
    <w:name w:val="toc 3"/>
    <w:basedOn w:val="a"/>
    <w:next w:val="a"/>
    <w:autoRedefine/>
    <w:uiPriority w:val="99"/>
    <w:rsid w:val="00A02958"/>
    <w:pPr>
      <w:ind w:leftChars="400" w:left="840"/>
    </w:pPr>
  </w:style>
  <w:style w:type="character" w:styleId="af4">
    <w:name w:val="Hyperlink"/>
    <w:uiPriority w:val="99"/>
    <w:rsid w:val="00A02958"/>
    <w:rPr>
      <w:rFonts w:cs="Times New Roman"/>
      <w:color w:val="0000FF"/>
      <w:u w:val="single"/>
    </w:rPr>
  </w:style>
  <w:style w:type="paragraph" w:styleId="af5">
    <w:name w:val="Date"/>
    <w:basedOn w:val="a"/>
    <w:next w:val="a"/>
    <w:link w:val="af6"/>
    <w:uiPriority w:val="99"/>
    <w:semiHidden/>
    <w:unhideWhenUsed/>
    <w:rsid w:val="00CD37B0"/>
    <w:pPr>
      <w:ind w:leftChars="2500" w:left="100"/>
    </w:pPr>
  </w:style>
  <w:style w:type="character" w:customStyle="1" w:styleId="af6">
    <w:name w:val="日期 字符"/>
    <w:link w:val="af5"/>
    <w:uiPriority w:val="99"/>
    <w:semiHidden/>
    <w:rsid w:val="00CD37B0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13</Pages>
  <Words>872</Words>
  <Characters>4977</Characters>
  <Application>Microsoft Office Word</Application>
  <DocSecurity>0</DocSecurity>
  <Lines>41</Lines>
  <Paragraphs>11</Paragraphs>
  <ScaleCrop>false</ScaleCrop>
  <Company>Sky123.Org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罗文富</cp:lastModifiedBy>
  <cp:revision>67</cp:revision>
  <dcterms:created xsi:type="dcterms:W3CDTF">2012-05-03T14:16:00Z</dcterms:created>
  <dcterms:modified xsi:type="dcterms:W3CDTF">2023-03-21T14:12:00Z</dcterms:modified>
</cp:coreProperties>
</file>